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5580" w14:textId="77777777" w:rsidR="00A9204E" w:rsidRDefault="000E311F" w:rsidP="000E311F">
      <w:pPr>
        <w:spacing w:after="0"/>
        <w:rPr>
          <w:b/>
          <w:color w:val="4472C4" w:themeColor="accent5"/>
          <w:sz w:val="28"/>
          <w:u w:val="single"/>
        </w:rPr>
      </w:pPr>
      <w:r w:rsidRPr="000E311F">
        <w:rPr>
          <w:b/>
          <w:color w:val="4472C4" w:themeColor="accent5"/>
          <w:sz w:val="28"/>
          <w:u w:val="single"/>
        </w:rPr>
        <w:t>Machine Learning</w:t>
      </w:r>
    </w:p>
    <w:p w14:paraId="1E10BD6F" w14:textId="0673B529" w:rsidR="000E311F" w:rsidRDefault="000E311F" w:rsidP="000E311F">
      <w:pPr>
        <w:spacing w:after="0"/>
        <w:rPr>
          <w:b/>
          <w:color w:val="4472C4" w:themeColor="accent5"/>
          <w:sz w:val="24"/>
        </w:rPr>
      </w:pPr>
      <w:r>
        <w:rPr>
          <w:b/>
          <w:color w:val="4472C4" w:themeColor="accent5"/>
          <w:sz w:val="24"/>
        </w:rPr>
        <w:t xml:space="preserve">WAQAR KALEEM KHAN – </w:t>
      </w:r>
      <w:r w:rsidR="001A6220">
        <w:rPr>
          <w:b/>
          <w:color w:val="4472C4" w:themeColor="accent5"/>
          <w:sz w:val="24"/>
        </w:rPr>
        <w:t>01-249191-013</w:t>
      </w:r>
    </w:p>
    <w:p w14:paraId="034016C8" w14:textId="77777777" w:rsidR="000E311F" w:rsidRDefault="000E311F" w:rsidP="000E311F">
      <w:pPr>
        <w:spacing w:after="0"/>
        <w:rPr>
          <w:b/>
          <w:color w:val="4472C4" w:themeColor="accent5"/>
          <w:sz w:val="24"/>
        </w:rPr>
      </w:pPr>
      <w:r>
        <w:rPr>
          <w:b/>
          <w:color w:val="4472C4" w:themeColor="accent5"/>
          <w:sz w:val="24"/>
        </w:rPr>
        <w:t>ASSIGNMENT No.01</w:t>
      </w:r>
    </w:p>
    <w:p w14:paraId="4CB6A6C3" w14:textId="77777777" w:rsidR="000E311F" w:rsidRDefault="000E311F" w:rsidP="000E311F">
      <w:pPr>
        <w:spacing w:after="0"/>
        <w:rPr>
          <w:b/>
          <w:color w:val="4472C4" w:themeColor="accent5"/>
          <w:sz w:val="24"/>
        </w:rPr>
      </w:pPr>
    </w:p>
    <w:p w14:paraId="162851D9" w14:textId="77777777" w:rsidR="000E311F" w:rsidRDefault="000E311F" w:rsidP="000E311F">
      <w:pPr>
        <w:pBdr>
          <w:bottom w:val="single" w:sz="12" w:space="1" w:color="auto"/>
        </w:pBdr>
        <w:spacing w:after="0"/>
        <w:ind w:left="720" w:hanging="720"/>
        <w:jc w:val="both"/>
        <w:rPr>
          <w:b/>
          <w:color w:val="4472C4" w:themeColor="accent5"/>
          <w:sz w:val="24"/>
        </w:rPr>
      </w:pPr>
      <w:r>
        <w:rPr>
          <w:b/>
          <w:color w:val="4472C4" w:themeColor="accent5"/>
          <w:sz w:val="24"/>
        </w:rPr>
        <w:t>Q)</w:t>
      </w:r>
      <w:r>
        <w:rPr>
          <w:b/>
          <w:color w:val="4472C4" w:themeColor="accent5"/>
          <w:sz w:val="24"/>
        </w:rPr>
        <w:tab/>
        <w:t>Choose any data set, explain its features, type of data and how you would apply machine learning on it.</w:t>
      </w:r>
    </w:p>
    <w:p w14:paraId="23D8B57F" w14:textId="77777777" w:rsidR="000E311F" w:rsidRDefault="000E311F" w:rsidP="000E311F">
      <w:pPr>
        <w:spacing w:after="0"/>
        <w:ind w:left="720" w:hanging="720"/>
        <w:jc w:val="both"/>
        <w:rPr>
          <w:b/>
          <w:color w:val="4472C4" w:themeColor="accent5"/>
          <w:sz w:val="24"/>
        </w:rPr>
      </w:pPr>
    </w:p>
    <w:p w14:paraId="4BB77D70" w14:textId="77777777" w:rsidR="000E311F" w:rsidRPr="00847E71" w:rsidRDefault="000E311F" w:rsidP="000E311F">
      <w:pPr>
        <w:spacing w:after="0"/>
        <w:ind w:left="720" w:hanging="720"/>
        <w:jc w:val="both"/>
        <w:rPr>
          <w:rFonts w:ascii="Times New Roman" w:hAnsi="Times New Roman" w:cs="Times New Roman"/>
          <w:b/>
          <w:color w:val="000000" w:themeColor="text1"/>
          <w:sz w:val="28"/>
          <w:szCs w:val="28"/>
          <w:u w:val="single"/>
        </w:rPr>
      </w:pPr>
      <w:r w:rsidRPr="00847E71">
        <w:rPr>
          <w:rFonts w:ascii="Times New Roman" w:hAnsi="Times New Roman" w:cs="Times New Roman"/>
          <w:b/>
          <w:color w:val="000000" w:themeColor="text1"/>
          <w:sz w:val="28"/>
          <w:szCs w:val="28"/>
          <w:u w:val="single"/>
        </w:rPr>
        <w:t>Data Source:</w:t>
      </w:r>
    </w:p>
    <w:p w14:paraId="59540348" w14:textId="77777777" w:rsidR="000E311F" w:rsidRPr="00847E71" w:rsidRDefault="000E311F" w:rsidP="006A59E8">
      <w:pPr>
        <w:spacing w:after="0" w:line="240" w:lineRule="auto"/>
        <w:ind w:left="72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 xml:space="preserve">Data </w:t>
      </w:r>
      <w:r w:rsidR="008927B4" w:rsidRPr="00847E71">
        <w:rPr>
          <w:rFonts w:ascii="Times New Roman" w:hAnsi="Times New Roman" w:cs="Times New Roman"/>
          <w:color w:val="000000" w:themeColor="text1"/>
          <w:sz w:val="28"/>
          <w:szCs w:val="28"/>
        </w:rPr>
        <w:t>has been chosen from Kaggle featured as Pakistan Intellectual Capital.</w:t>
      </w:r>
    </w:p>
    <w:p w14:paraId="070ED9F2" w14:textId="77777777" w:rsidR="00A367DF" w:rsidRPr="00847E71" w:rsidRDefault="00971316" w:rsidP="008927B4">
      <w:pPr>
        <w:spacing w:after="0"/>
        <w:jc w:val="both"/>
        <w:rPr>
          <w:rFonts w:ascii="Times New Roman" w:hAnsi="Times New Roman" w:cs="Times New Roman"/>
          <w:sz w:val="28"/>
          <w:szCs w:val="28"/>
        </w:rPr>
      </w:pPr>
      <w:hyperlink r:id="rId9" w:history="1">
        <w:r w:rsidR="00A367DF" w:rsidRPr="00847E71">
          <w:rPr>
            <w:rFonts w:ascii="Times New Roman" w:hAnsi="Times New Roman" w:cs="Times New Roman"/>
            <w:color w:val="0000FF"/>
            <w:sz w:val="28"/>
            <w:szCs w:val="28"/>
            <w:u w:val="single"/>
          </w:rPr>
          <w:t>https://www.kaggle.com/altruistdelhite04/loan-prediction-problem-dataset</w:t>
        </w:r>
      </w:hyperlink>
    </w:p>
    <w:p w14:paraId="5FCBC4E5" w14:textId="77777777" w:rsidR="00A867D4" w:rsidRPr="00847E71" w:rsidRDefault="00A867D4" w:rsidP="008927B4">
      <w:pPr>
        <w:spacing w:after="0"/>
        <w:jc w:val="both"/>
        <w:rPr>
          <w:rFonts w:ascii="Times New Roman" w:hAnsi="Times New Roman" w:cs="Times New Roman"/>
          <w:sz w:val="28"/>
          <w:szCs w:val="28"/>
        </w:rPr>
      </w:pPr>
      <w:r w:rsidRPr="00847E71">
        <w:rPr>
          <w:rFonts w:ascii="Times New Roman" w:hAnsi="Times New Roman" w:cs="Times New Roman"/>
          <w:sz w:val="28"/>
          <w:szCs w:val="28"/>
        </w:rPr>
        <w:t>The data source is a private dataset owned my multiple people while being led by one Debdatta Chatterjee with latest update on March 12</w:t>
      </w:r>
      <w:r w:rsidRPr="00847E71">
        <w:rPr>
          <w:rFonts w:ascii="Times New Roman" w:hAnsi="Times New Roman" w:cs="Times New Roman"/>
          <w:sz w:val="28"/>
          <w:szCs w:val="28"/>
          <w:vertAlign w:val="superscript"/>
        </w:rPr>
        <w:t>th</w:t>
      </w:r>
      <w:r w:rsidRPr="00847E71">
        <w:rPr>
          <w:rFonts w:ascii="Times New Roman" w:hAnsi="Times New Roman" w:cs="Times New Roman"/>
          <w:sz w:val="28"/>
          <w:szCs w:val="28"/>
        </w:rPr>
        <w:t xml:space="preserve">, 2019 at the time of data extraction for this assignment. </w:t>
      </w:r>
    </w:p>
    <w:p w14:paraId="274D76EF" w14:textId="77777777" w:rsidR="008927B4" w:rsidRPr="00847E71" w:rsidRDefault="008927B4" w:rsidP="008927B4">
      <w:pPr>
        <w:spacing w:after="0"/>
        <w:jc w:val="both"/>
        <w:rPr>
          <w:rFonts w:ascii="Times New Roman" w:hAnsi="Times New Roman" w:cs="Times New Roman"/>
          <w:b/>
          <w:sz w:val="28"/>
          <w:szCs w:val="28"/>
          <w:u w:val="single"/>
        </w:rPr>
      </w:pPr>
      <w:r w:rsidRPr="00847E71">
        <w:rPr>
          <w:rFonts w:ascii="Times New Roman" w:hAnsi="Times New Roman" w:cs="Times New Roman"/>
          <w:b/>
          <w:sz w:val="28"/>
          <w:szCs w:val="28"/>
          <w:u w:val="single"/>
        </w:rPr>
        <w:t>Data Background:</w:t>
      </w:r>
    </w:p>
    <w:p w14:paraId="61D87E52" w14:textId="77777777" w:rsidR="008927B4" w:rsidRPr="00847E71" w:rsidRDefault="008927B4" w:rsidP="006A59E8">
      <w:pPr>
        <w:spacing w:after="0" w:line="240" w:lineRule="auto"/>
        <w:ind w:left="720"/>
        <w:jc w:val="both"/>
        <w:rPr>
          <w:rFonts w:ascii="Times New Roman" w:hAnsi="Times New Roman" w:cs="Times New Roman"/>
          <w:sz w:val="28"/>
          <w:szCs w:val="28"/>
        </w:rPr>
      </w:pPr>
      <w:r w:rsidRPr="00847E71">
        <w:rPr>
          <w:rFonts w:ascii="Times New Roman" w:hAnsi="Times New Roman" w:cs="Times New Roman"/>
          <w:sz w:val="28"/>
          <w:szCs w:val="28"/>
        </w:rPr>
        <w:t>The Dataset contains list of</w:t>
      </w:r>
      <w:r w:rsidR="00D21D4F" w:rsidRPr="00847E71">
        <w:rPr>
          <w:rFonts w:ascii="Times New Roman" w:hAnsi="Times New Roman" w:cs="Times New Roman"/>
          <w:sz w:val="28"/>
          <w:szCs w:val="28"/>
        </w:rPr>
        <w:t xml:space="preserve"> anonymous</w:t>
      </w:r>
      <w:r w:rsidRPr="00847E71">
        <w:rPr>
          <w:rFonts w:ascii="Times New Roman" w:hAnsi="Times New Roman" w:cs="Times New Roman"/>
          <w:sz w:val="28"/>
          <w:szCs w:val="28"/>
        </w:rPr>
        <w:t xml:space="preserve"> </w:t>
      </w:r>
      <w:r w:rsidR="00D21D4F" w:rsidRPr="00847E71">
        <w:rPr>
          <w:rFonts w:ascii="Times New Roman" w:hAnsi="Times New Roman" w:cs="Times New Roman"/>
          <w:sz w:val="28"/>
          <w:szCs w:val="28"/>
        </w:rPr>
        <w:t xml:space="preserve">Applicants from </w:t>
      </w:r>
      <w:r w:rsidRPr="00847E71">
        <w:rPr>
          <w:rFonts w:ascii="Times New Roman" w:hAnsi="Times New Roman" w:cs="Times New Roman"/>
          <w:sz w:val="28"/>
          <w:szCs w:val="28"/>
        </w:rPr>
        <w:t xml:space="preserve">displaying their </w:t>
      </w:r>
      <w:r w:rsidR="00D21D4F" w:rsidRPr="00847E71">
        <w:rPr>
          <w:rFonts w:ascii="Times New Roman" w:hAnsi="Times New Roman" w:cs="Times New Roman"/>
          <w:sz w:val="28"/>
          <w:szCs w:val="28"/>
        </w:rPr>
        <w:t>earnings and qualifications and also their living standard as well as their dependents in order to correlate some of the features to conclude whether the applicant is viable for loan or not</w:t>
      </w:r>
      <w:r w:rsidRPr="00847E71">
        <w:rPr>
          <w:rFonts w:ascii="Times New Roman" w:hAnsi="Times New Roman" w:cs="Times New Roman"/>
          <w:sz w:val="28"/>
          <w:szCs w:val="28"/>
        </w:rPr>
        <w:t>.</w:t>
      </w:r>
    </w:p>
    <w:p w14:paraId="49730547" w14:textId="77777777" w:rsidR="008927B4" w:rsidRPr="00847E71" w:rsidRDefault="008927B4" w:rsidP="008927B4">
      <w:pPr>
        <w:spacing w:after="0"/>
        <w:jc w:val="both"/>
        <w:rPr>
          <w:rFonts w:ascii="Times New Roman" w:hAnsi="Times New Roman" w:cs="Times New Roman"/>
          <w:b/>
          <w:sz w:val="28"/>
          <w:szCs w:val="28"/>
          <w:u w:val="single"/>
        </w:rPr>
      </w:pPr>
      <w:r w:rsidRPr="00847E71">
        <w:rPr>
          <w:rFonts w:ascii="Times New Roman" w:hAnsi="Times New Roman" w:cs="Times New Roman"/>
          <w:b/>
          <w:sz w:val="28"/>
          <w:szCs w:val="28"/>
          <w:u w:val="single"/>
        </w:rPr>
        <w:t>Data Variables:</w:t>
      </w:r>
    </w:p>
    <w:p w14:paraId="5C9E4770"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Loan_ID (#)</w:t>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w:t>
      </w:r>
      <w:r w:rsidRPr="00847E71">
        <w:rPr>
          <w:rFonts w:ascii="Times New Roman" w:hAnsi="Times New Roman" w:cs="Times New Roman"/>
          <w:color w:val="000000" w:themeColor="text1"/>
          <w:sz w:val="28"/>
          <w:szCs w:val="28"/>
        </w:rPr>
        <w:t>unique val.(Character/Numeric mix)</w:t>
      </w:r>
    </w:p>
    <w:p w14:paraId="3F277AF0"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Gender</w:t>
      </w:r>
      <w:r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r>
      <w:r w:rsidR="008927B4" w:rsidRPr="00847E71">
        <w:rPr>
          <w:rFonts w:ascii="Times New Roman" w:hAnsi="Times New Roman" w:cs="Times New Roman"/>
          <w:color w:val="000000" w:themeColor="text1"/>
          <w:sz w:val="28"/>
          <w:szCs w:val="28"/>
        </w:rPr>
        <w:tab/>
        <w:t>-variable characters</w:t>
      </w:r>
    </w:p>
    <w:p w14:paraId="68A42E90"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Married</w:t>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variable characters</w:t>
      </w:r>
    </w:p>
    <w:p w14:paraId="7D9B414C"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Dependents</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numeric</w:t>
      </w:r>
    </w:p>
    <w:p w14:paraId="4824EB88"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Education</w:t>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variable characters</w:t>
      </w:r>
    </w:p>
    <w:p w14:paraId="4B6CA20A"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Self_Employed</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(Yes/No)</w:t>
      </w:r>
    </w:p>
    <w:p w14:paraId="2191271C"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Applicant Income</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numeric</w:t>
      </w:r>
    </w:p>
    <w:p w14:paraId="58962FF7"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Co Applicant Income</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numeric</w:t>
      </w:r>
    </w:p>
    <w:p w14:paraId="14BB0BEC" w14:textId="77777777" w:rsidR="008927B4" w:rsidRPr="00847E71" w:rsidRDefault="00D21D4F"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Loan Amount</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numeric</w:t>
      </w:r>
    </w:p>
    <w:p w14:paraId="66C51381" w14:textId="77777777" w:rsidR="008927B4" w:rsidRPr="00847E71" w:rsidRDefault="00A867D4"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Loan Amount Term</w:t>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-numeric</w:t>
      </w:r>
    </w:p>
    <w:p w14:paraId="318A339A" w14:textId="77777777" w:rsidR="008927B4" w:rsidRPr="00847E71" w:rsidRDefault="00A867D4" w:rsidP="006A59E8">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Credit History</w:t>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w:t>
      </w:r>
      <w:r w:rsidRPr="00847E71">
        <w:rPr>
          <w:rFonts w:ascii="Times New Roman" w:hAnsi="Times New Roman" w:cs="Times New Roman"/>
          <w:color w:val="000000" w:themeColor="text1"/>
          <w:sz w:val="28"/>
          <w:szCs w:val="28"/>
        </w:rPr>
        <w:t>binary (1/0)</w:t>
      </w:r>
    </w:p>
    <w:p w14:paraId="1DEA5877" w14:textId="77777777" w:rsidR="00A867D4" w:rsidRPr="00847E71" w:rsidRDefault="00A867D4" w:rsidP="00A867D4">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Property Area</w:t>
      </w:r>
      <w:r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r>
      <w:r w:rsidR="008927B4" w:rsidRPr="00847E71">
        <w:rPr>
          <w:rFonts w:ascii="Times New Roman" w:hAnsi="Times New Roman" w:cs="Times New Roman"/>
          <w:color w:val="47494D"/>
          <w:sz w:val="28"/>
          <w:szCs w:val="28"/>
          <w:shd w:val="clear" w:color="auto" w:fill="FFFFFF"/>
        </w:rPr>
        <w:tab/>
        <w:t>-</w:t>
      </w:r>
      <w:r w:rsidR="008927B4" w:rsidRPr="00847E71">
        <w:rPr>
          <w:rFonts w:ascii="Times New Roman" w:hAnsi="Times New Roman" w:cs="Times New Roman"/>
          <w:color w:val="000000" w:themeColor="text1"/>
          <w:sz w:val="28"/>
          <w:szCs w:val="28"/>
        </w:rPr>
        <w:t xml:space="preserve"> variable characters</w:t>
      </w:r>
    </w:p>
    <w:p w14:paraId="42508594" w14:textId="77777777" w:rsidR="00626737" w:rsidRPr="00847E71" w:rsidRDefault="00626737" w:rsidP="00A867D4">
      <w:pPr>
        <w:pStyle w:val="ListParagraph"/>
        <w:numPr>
          <w:ilvl w:val="0"/>
          <w:numId w:val="24"/>
        </w:numPr>
        <w:spacing w:before="240" w:after="0" w:line="240" w:lineRule="auto"/>
        <w:jc w:val="both"/>
        <w:rPr>
          <w:rFonts w:ascii="Times New Roman" w:hAnsi="Times New Roman" w:cs="Times New Roman"/>
          <w:color w:val="000000" w:themeColor="text1"/>
          <w:sz w:val="28"/>
          <w:szCs w:val="28"/>
        </w:rPr>
      </w:pPr>
      <w:r w:rsidRPr="00847E71">
        <w:rPr>
          <w:rFonts w:ascii="Times New Roman" w:hAnsi="Times New Roman" w:cs="Times New Roman"/>
          <w:color w:val="47494D"/>
          <w:sz w:val="28"/>
          <w:szCs w:val="28"/>
          <w:shd w:val="clear" w:color="auto" w:fill="FFFFFF"/>
        </w:rPr>
        <w:t>Loan Status</w:t>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r>
      <w:r w:rsidRPr="00847E71">
        <w:rPr>
          <w:rFonts w:ascii="Times New Roman" w:hAnsi="Times New Roman" w:cs="Times New Roman"/>
          <w:color w:val="47494D"/>
          <w:sz w:val="28"/>
          <w:szCs w:val="28"/>
          <w:shd w:val="clear" w:color="auto" w:fill="FFFFFF"/>
        </w:rPr>
        <w:tab/>
        <w:t>-</w:t>
      </w:r>
      <w:r w:rsidRPr="00847E71">
        <w:rPr>
          <w:rFonts w:ascii="Times New Roman" w:hAnsi="Times New Roman" w:cs="Times New Roman"/>
          <w:color w:val="000000" w:themeColor="text1"/>
          <w:sz w:val="28"/>
          <w:szCs w:val="28"/>
        </w:rPr>
        <w:t>Binary (Y/N)</w:t>
      </w:r>
    </w:p>
    <w:p w14:paraId="26214905" w14:textId="77777777" w:rsidR="006A59E8" w:rsidRPr="00847E71" w:rsidRDefault="006A59E8" w:rsidP="00A867D4">
      <w:pPr>
        <w:spacing w:after="0"/>
        <w:jc w:val="both"/>
        <w:rPr>
          <w:rFonts w:ascii="Times New Roman" w:hAnsi="Times New Roman" w:cs="Times New Roman"/>
          <w:color w:val="000000" w:themeColor="text1"/>
          <w:sz w:val="28"/>
          <w:szCs w:val="28"/>
        </w:rPr>
      </w:pPr>
    </w:p>
    <w:p w14:paraId="65FB1EE1" w14:textId="77777777" w:rsidR="00847E71" w:rsidRPr="00847E71" w:rsidRDefault="00847E71" w:rsidP="00A867D4">
      <w:pPr>
        <w:pStyle w:val="ListParagraph"/>
        <w:numPr>
          <w:ilvl w:val="0"/>
          <w:numId w:val="26"/>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The data being used consists of 615 entries.</w:t>
      </w:r>
    </w:p>
    <w:p w14:paraId="6DDC8450" w14:textId="77777777" w:rsidR="00847E71" w:rsidRPr="00847E71" w:rsidRDefault="00847E71" w:rsidP="00A867D4">
      <w:pPr>
        <w:pStyle w:val="ListParagraph"/>
        <w:numPr>
          <w:ilvl w:val="0"/>
          <w:numId w:val="26"/>
        </w:numPr>
        <w:pBdr>
          <w:bottom w:val="single" w:sz="12" w:space="1" w:color="auto"/>
        </w:pBd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Label is addressed as “Loan Status”.</w:t>
      </w:r>
    </w:p>
    <w:p w14:paraId="3FCCE474" w14:textId="77777777" w:rsidR="00847E71" w:rsidRDefault="00847E71" w:rsidP="00847E71">
      <w:pPr>
        <w:spacing w:after="0"/>
        <w:jc w:val="both"/>
        <w:rPr>
          <w:color w:val="000000" w:themeColor="text1"/>
        </w:rPr>
      </w:pPr>
    </w:p>
    <w:p w14:paraId="3265057E" w14:textId="77777777" w:rsidR="00847E71" w:rsidRDefault="00847E71" w:rsidP="00847E71">
      <w:pPr>
        <w:spacing w:after="0"/>
        <w:jc w:val="both"/>
        <w:rPr>
          <w:color w:val="000000" w:themeColor="text1"/>
        </w:rPr>
      </w:pPr>
    </w:p>
    <w:p w14:paraId="689073F5" w14:textId="77777777" w:rsidR="00847E71" w:rsidRDefault="00847E71" w:rsidP="00847E71">
      <w:pPr>
        <w:spacing w:after="0"/>
        <w:jc w:val="both"/>
        <w:rPr>
          <w:color w:val="000000" w:themeColor="text1"/>
        </w:rPr>
      </w:pPr>
    </w:p>
    <w:p w14:paraId="08BD7F42" w14:textId="77777777" w:rsidR="00847E71" w:rsidRDefault="00847E71" w:rsidP="00847E71">
      <w:pPr>
        <w:spacing w:after="0"/>
        <w:jc w:val="both"/>
        <w:rPr>
          <w:color w:val="000000" w:themeColor="text1"/>
        </w:rPr>
      </w:pPr>
    </w:p>
    <w:p w14:paraId="68C7C71D" w14:textId="77777777" w:rsidR="00847E71" w:rsidRDefault="00847E71" w:rsidP="00847E71">
      <w:pPr>
        <w:spacing w:after="0"/>
        <w:jc w:val="both"/>
        <w:rPr>
          <w:color w:val="000000" w:themeColor="text1"/>
        </w:rPr>
      </w:pPr>
    </w:p>
    <w:p w14:paraId="058AED96" w14:textId="77777777" w:rsidR="00847E71" w:rsidRDefault="00847E71" w:rsidP="00847E71">
      <w:pPr>
        <w:spacing w:after="0"/>
        <w:rPr>
          <w:b/>
          <w:color w:val="4472C4" w:themeColor="accent5"/>
          <w:sz w:val="24"/>
        </w:rPr>
      </w:pPr>
    </w:p>
    <w:p w14:paraId="3DC957AD" w14:textId="77777777" w:rsidR="00847E71" w:rsidRDefault="00847E71" w:rsidP="00847E71">
      <w:pPr>
        <w:pBdr>
          <w:bottom w:val="single" w:sz="12" w:space="1" w:color="auto"/>
        </w:pBdr>
        <w:spacing w:after="0"/>
        <w:ind w:left="720" w:hanging="720"/>
        <w:jc w:val="both"/>
        <w:rPr>
          <w:b/>
          <w:color w:val="4472C4" w:themeColor="accent5"/>
          <w:sz w:val="24"/>
        </w:rPr>
      </w:pPr>
      <w:r>
        <w:rPr>
          <w:b/>
          <w:color w:val="4472C4" w:themeColor="accent5"/>
          <w:sz w:val="24"/>
        </w:rPr>
        <w:lastRenderedPageBreak/>
        <w:t>Q)</w:t>
      </w:r>
      <w:r>
        <w:rPr>
          <w:b/>
          <w:color w:val="4472C4" w:themeColor="accent5"/>
          <w:sz w:val="24"/>
        </w:rPr>
        <w:tab/>
        <w:t>Apply Decision Tree using two different heuristics as well as implement pruning in any tool using any technique with description.</w:t>
      </w:r>
    </w:p>
    <w:p w14:paraId="70356CEC" w14:textId="77777777" w:rsidR="00847E71" w:rsidRDefault="00847E71" w:rsidP="00847E71">
      <w:pPr>
        <w:spacing w:after="0"/>
        <w:jc w:val="both"/>
        <w:rPr>
          <w:color w:val="000000" w:themeColor="text1"/>
        </w:rPr>
      </w:pPr>
    </w:p>
    <w:p w14:paraId="4CA09B36" w14:textId="77777777" w:rsidR="00847E71" w:rsidRPr="00847E71" w:rsidRDefault="00847E71" w:rsidP="00847E71">
      <w:pPr>
        <w:spacing w:after="0"/>
        <w:jc w:val="both"/>
        <w:rPr>
          <w:rFonts w:ascii="Times New Roman" w:hAnsi="Times New Roman" w:cs="Times New Roman"/>
          <w:color w:val="000000" w:themeColor="text1"/>
          <w:sz w:val="28"/>
          <w:szCs w:val="28"/>
        </w:rPr>
      </w:pPr>
      <w:r w:rsidRPr="00847E71">
        <w:rPr>
          <w:rFonts w:ascii="Times New Roman" w:hAnsi="Times New Roman" w:cs="Times New Roman"/>
          <w:b/>
          <w:color w:val="000000" w:themeColor="text1"/>
          <w:sz w:val="28"/>
          <w:szCs w:val="28"/>
          <w:u w:val="single"/>
        </w:rPr>
        <w:t>Tool of choice:</w:t>
      </w:r>
      <w:r w:rsidRPr="00847E71">
        <w:rPr>
          <w:rFonts w:ascii="Times New Roman" w:hAnsi="Times New Roman" w:cs="Times New Roman"/>
          <w:color w:val="000000" w:themeColor="text1"/>
          <w:sz w:val="28"/>
          <w:szCs w:val="28"/>
        </w:rPr>
        <w:tab/>
        <w:t>Anaconda Navigator – Jupiter Notebook.</w:t>
      </w:r>
    </w:p>
    <w:p w14:paraId="486F3BA9" w14:textId="77777777" w:rsidR="00847E71" w:rsidRPr="00847E71" w:rsidRDefault="00847E71" w:rsidP="00847E71">
      <w:pPr>
        <w:spacing w:after="0"/>
        <w:jc w:val="both"/>
        <w:rPr>
          <w:rFonts w:ascii="Times New Roman" w:hAnsi="Times New Roman" w:cs="Times New Roman"/>
          <w:color w:val="000000" w:themeColor="text1"/>
          <w:sz w:val="28"/>
          <w:szCs w:val="28"/>
        </w:rPr>
      </w:pPr>
      <w:r w:rsidRPr="00847E71">
        <w:rPr>
          <w:rFonts w:ascii="Times New Roman" w:hAnsi="Times New Roman" w:cs="Times New Roman"/>
          <w:b/>
          <w:color w:val="000000" w:themeColor="text1"/>
          <w:sz w:val="28"/>
          <w:szCs w:val="28"/>
          <w:u w:val="single"/>
        </w:rPr>
        <w:t>Language:</w:t>
      </w:r>
      <w:r w:rsidRPr="00847E71">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847E71">
        <w:rPr>
          <w:rFonts w:ascii="Times New Roman" w:hAnsi="Times New Roman" w:cs="Times New Roman"/>
          <w:color w:val="000000" w:themeColor="text1"/>
          <w:sz w:val="28"/>
          <w:szCs w:val="28"/>
        </w:rPr>
        <w:t>Python 3.</w:t>
      </w:r>
    </w:p>
    <w:p w14:paraId="6E50A273" w14:textId="77777777" w:rsidR="00847E71" w:rsidRPr="00847E71" w:rsidRDefault="00847E71" w:rsidP="00847E71">
      <w:pPr>
        <w:spacing w:after="0"/>
        <w:jc w:val="both"/>
        <w:rPr>
          <w:rFonts w:ascii="Times New Roman" w:hAnsi="Times New Roman" w:cs="Times New Roman"/>
          <w:color w:val="000000" w:themeColor="text1"/>
          <w:sz w:val="28"/>
          <w:szCs w:val="28"/>
        </w:rPr>
      </w:pPr>
    </w:p>
    <w:p w14:paraId="267510BD" w14:textId="77777777" w:rsidR="00847E71" w:rsidRPr="00847E71" w:rsidRDefault="00847E71" w:rsidP="00847E71">
      <w:pPr>
        <w:spacing w:after="0"/>
        <w:jc w:val="both"/>
        <w:rPr>
          <w:rFonts w:ascii="Times New Roman" w:hAnsi="Times New Roman" w:cs="Times New Roman"/>
          <w:b/>
          <w:color w:val="000000" w:themeColor="text1"/>
          <w:sz w:val="28"/>
          <w:szCs w:val="28"/>
          <w:u w:val="single"/>
        </w:rPr>
      </w:pPr>
      <w:r w:rsidRPr="00847E71">
        <w:rPr>
          <w:rFonts w:ascii="Times New Roman" w:hAnsi="Times New Roman" w:cs="Times New Roman"/>
          <w:b/>
          <w:color w:val="000000" w:themeColor="text1"/>
          <w:sz w:val="28"/>
          <w:szCs w:val="28"/>
          <w:u w:val="single"/>
        </w:rPr>
        <w:t>Libraries used</w:t>
      </w:r>
      <w:r w:rsidR="00ED1DAC">
        <w:rPr>
          <w:rFonts w:ascii="Times New Roman" w:hAnsi="Times New Roman" w:cs="Times New Roman"/>
          <w:b/>
          <w:color w:val="000000" w:themeColor="text1"/>
          <w:sz w:val="28"/>
          <w:szCs w:val="28"/>
          <w:u w:val="single"/>
        </w:rPr>
        <w:t>:</w:t>
      </w:r>
    </w:p>
    <w:p w14:paraId="740FD8FB" w14:textId="77777777" w:rsidR="00847E71" w:rsidRPr="00847E71" w:rsidRDefault="00847E71" w:rsidP="00847E71">
      <w:pPr>
        <w:pStyle w:val="ListParagraph"/>
        <w:numPr>
          <w:ilvl w:val="1"/>
          <w:numId w:val="27"/>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Data Import:</w:t>
      </w:r>
    </w:p>
    <w:p w14:paraId="1F04097A" w14:textId="77777777" w:rsidR="00847E71" w:rsidRP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Pandas</w:t>
      </w:r>
    </w:p>
    <w:p w14:paraId="78EC3D32" w14:textId="77777777" w:rsidR="00847E71" w:rsidRPr="00847E71" w:rsidRDefault="00847E71" w:rsidP="00847E71">
      <w:pPr>
        <w:pStyle w:val="ListParagraph"/>
        <w:numPr>
          <w:ilvl w:val="1"/>
          <w:numId w:val="27"/>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Numeric Operations / Preprocessing:</w:t>
      </w:r>
    </w:p>
    <w:p w14:paraId="19F4A9FE" w14:textId="77777777" w:rsidR="00847E71" w:rsidRP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Numpy</w:t>
      </w:r>
    </w:p>
    <w:p w14:paraId="5A2A2E71" w14:textId="77777777" w:rsidR="00847E71" w:rsidRP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Sklearn.metrics</w:t>
      </w:r>
    </w:p>
    <w:p w14:paraId="1F449598"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Sklearn.preprocessing</w:t>
      </w:r>
    </w:p>
    <w:p w14:paraId="252BBB51" w14:textId="77777777" w:rsidR="00847E71" w:rsidRPr="00847E71" w:rsidRDefault="00847E71" w:rsidP="00847E71">
      <w:pPr>
        <w:pStyle w:val="ListParagraph"/>
        <w:numPr>
          <w:ilvl w:val="1"/>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Plots and Graphs:</w:t>
      </w:r>
    </w:p>
    <w:p w14:paraId="19BDD6C3"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Matplotlib</w:t>
      </w:r>
    </w:p>
    <w:p w14:paraId="22E4C37E"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Seaborn</w:t>
      </w:r>
    </w:p>
    <w:p w14:paraId="3D2C8BA5"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Graphviz</w:t>
      </w:r>
    </w:p>
    <w:p w14:paraId="70F60EBB" w14:textId="77777777" w:rsidR="00F360BE" w:rsidRPr="00F360BE" w:rsidRDefault="00F360BE" w:rsidP="00F360BE">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Imageio</w:t>
      </w:r>
    </w:p>
    <w:p w14:paraId="2AA01B50" w14:textId="77777777" w:rsidR="00847E71" w:rsidRDefault="00847E71" w:rsidP="00847E71">
      <w:pPr>
        <w:pStyle w:val="ListParagraph"/>
        <w:numPr>
          <w:ilvl w:val="1"/>
          <w:numId w:val="27"/>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Decision Tree</w:t>
      </w:r>
      <w:r>
        <w:rPr>
          <w:rFonts w:ascii="Times New Roman" w:hAnsi="Times New Roman" w:cs="Times New Roman"/>
          <w:color w:val="000000" w:themeColor="text1"/>
          <w:sz w:val="28"/>
          <w:szCs w:val="28"/>
          <w:u w:val="single"/>
        </w:rPr>
        <w:t>:</w:t>
      </w:r>
    </w:p>
    <w:p w14:paraId="5B449DCF" w14:textId="77777777" w:rsidR="00847E71" w:rsidRP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Sklearn.tree</w:t>
      </w:r>
    </w:p>
    <w:p w14:paraId="7266EE8E"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Sklearn.tree.DecisionTreeClassifier</w:t>
      </w:r>
    </w:p>
    <w:p w14:paraId="71DAAE0D" w14:textId="77777777" w:rsidR="00847E71" w:rsidRDefault="00847E71" w:rsidP="00847E71">
      <w:pPr>
        <w:pStyle w:val="ListParagraph"/>
        <w:numPr>
          <w:ilvl w:val="3"/>
          <w:numId w:val="27"/>
        </w:numPr>
        <w:spacing w:after="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Sklearn.model_selection.train_test_split</w:t>
      </w:r>
    </w:p>
    <w:p w14:paraId="6D541B49" w14:textId="77777777" w:rsidR="00847E71" w:rsidRDefault="00847E71" w:rsidP="00847E71">
      <w:pPr>
        <w:pStyle w:val="ListParagraph"/>
        <w:numPr>
          <w:ilvl w:val="1"/>
          <w:numId w:val="27"/>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Saving/Exporting Images:</w:t>
      </w:r>
    </w:p>
    <w:p w14:paraId="4EA7B562" w14:textId="77777777" w:rsidR="00847E71" w:rsidRPr="00ED1DAC" w:rsidRDefault="00ED1DAC" w:rsidP="00847E71">
      <w:pPr>
        <w:pStyle w:val="ListParagraph"/>
        <w:numPr>
          <w:ilvl w:val="3"/>
          <w:numId w:val="27"/>
        </w:numPr>
        <w:spacing w:after="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rPr>
        <w:t>I</w:t>
      </w:r>
      <w:r w:rsidR="00847E71">
        <w:rPr>
          <w:rFonts w:ascii="Times New Roman" w:hAnsi="Times New Roman" w:cs="Times New Roman"/>
          <w:color w:val="000000" w:themeColor="text1"/>
          <w:sz w:val="28"/>
          <w:szCs w:val="28"/>
        </w:rPr>
        <w:t>o</w:t>
      </w:r>
    </w:p>
    <w:p w14:paraId="12E63FCE" w14:textId="77777777" w:rsidR="00ED1DAC" w:rsidRDefault="00ED1DAC" w:rsidP="00ED1DAC">
      <w:pPr>
        <w:spacing w:after="0"/>
        <w:jc w:val="both"/>
        <w:rPr>
          <w:rFonts w:ascii="Times New Roman" w:hAnsi="Times New Roman" w:cs="Times New Roman"/>
          <w:color w:val="000000" w:themeColor="text1"/>
          <w:sz w:val="28"/>
          <w:szCs w:val="28"/>
        </w:rPr>
      </w:pPr>
    </w:p>
    <w:p w14:paraId="262A7517" w14:textId="77777777" w:rsidR="00ED1DAC" w:rsidRDefault="00ED1DAC" w:rsidP="00ED1DAC">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Steps followed:</w:t>
      </w:r>
    </w:p>
    <w:p w14:paraId="45DAB01F" w14:textId="77777777" w:rsidR="00ED1DAC" w:rsidRDefault="00ED1DAC" w:rsidP="00ED1DAC">
      <w:pPr>
        <w:pStyle w:val="ListParagraph"/>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Import Data using pandas.</w:t>
      </w:r>
    </w:p>
    <w:p w14:paraId="71A37B03" w14:textId="77777777" w:rsidR="00ED1DAC" w:rsidRDefault="00ED1DAC" w:rsidP="00ED1DAC">
      <w:pPr>
        <w:pStyle w:val="ListParagraph"/>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Encode columns having string values using sklearn.preprocessing.</w:t>
      </w:r>
    </w:p>
    <w:p w14:paraId="27B3158E" w14:textId="77777777" w:rsidR="00ED1DAC" w:rsidRDefault="00ED1DAC" w:rsidP="00ED1DAC">
      <w:pPr>
        <w:pStyle w:val="ListParagraph"/>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Fix feature list for use.</w:t>
      </w:r>
    </w:p>
    <w:p w14:paraId="1C4EBEFB" w14:textId="77777777" w:rsidR="00ED1DAC" w:rsidRDefault="00ED1DAC" w:rsidP="00ED1DAC">
      <w:pPr>
        <w:pStyle w:val="ListParagraph"/>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Split data into training and testing data using sklearn.model_selection.train_test_split in </w:t>
      </w:r>
      <w:r w:rsidR="00B57727">
        <w:rPr>
          <w:rFonts w:ascii="Times New Roman" w:hAnsi="Times New Roman" w:cs="Times New Roman"/>
          <w:color w:val="000000" w:themeColor="text1"/>
          <w:sz w:val="28"/>
          <w:szCs w:val="28"/>
        </w:rPr>
        <w:t>70</w:t>
      </w:r>
      <w:r>
        <w:rPr>
          <w:rFonts w:ascii="Times New Roman" w:hAnsi="Times New Roman" w:cs="Times New Roman"/>
          <w:color w:val="000000" w:themeColor="text1"/>
          <w:sz w:val="28"/>
          <w:szCs w:val="28"/>
        </w:rPr>
        <w:t xml:space="preserve">% to </w:t>
      </w:r>
      <w:r w:rsidR="00B57727">
        <w:rPr>
          <w:rFonts w:ascii="Times New Roman" w:hAnsi="Times New Roman" w:cs="Times New Roman"/>
          <w:color w:val="000000" w:themeColor="text1"/>
          <w:sz w:val="28"/>
          <w:szCs w:val="28"/>
        </w:rPr>
        <w:t>30</w:t>
      </w:r>
      <w:r>
        <w:rPr>
          <w:rFonts w:ascii="Times New Roman" w:hAnsi="Times New Roman" w:cs="Times New Roman"/>
          <w:color w:val="000000" w:themeColor="text1"/>
          <w:sz w:val="28"/>
          <w:szCs w:val="28"/>
        </w:rPr>
        <w:t>% datasets.</w:t>
      </w:r>
    </w:p>
    <w:p w14:paraId="14016739" w14:textId="77777777" w:rsidR="00ED1DAC" w:rsidRDefault="00ED1DAC" w:rsidP="00ED1DAC">
      <w:pPr>
        <w:pStyle w:val="ListParagraph"/>
        <w:numPr>
          <w:ilvl w:val="0"/>
          <w:numId w:val="3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 data distribution through histograms using matplotlib for data insight (useful for pre-pruning), as seen below.</w:t>
      </w:r>
    </w:p>
    <w:p w14:paraId="14E1A67D" w14:textId="77777777" w:rsidR="00ED1DAC" w:rsidRPr="00ED1DAC" w:rsidRDefault="00ED1DAC" w:rsidP="00ED1DAC">
      <w:pPr>
        <w:spacing w:after="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064EB735" wp14:editId="14D71B89">
            <wp:extent cx="68580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1.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013585"/>
                    </a:xfrm>
                    <a:prstGeom prst="rect">
                      <a:avLst/>
                    </a:prstGeom>
                  </pic:spPr>
                </pic:pic>
              </a:graphicData>
            </a:graphic>
          </wp:inline>
        </w:drawing>
      </w:r>
      <w:r>
        <w:rPr>
          <w:rFonts w:ascii="Times New Roman" w:hAnsi="Times New Roman" w:cs="Times New Roman"/>
          <w:noProof/>
          <w:color w:val="000000" w:themeColor="text1"/>
          <w:sz w:val="28"/>
          <w:szCs w:val="28"/>
        </w:rPr>
        <w:drawing>
          <wp:inline distT="0" distB="0" distL="0" distR="0" wp14:anchorId="1B4821DA" wp14:editId="39475BD2">
            <wp:extent cx="6858000" cy="440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402455"/>
                    </a:xfrm>
                    <a:prstGeom prst="rect">
                      <a:avLst/>
                    </a:prstGeom>
                  </pic:spPr>
                </pic:pic>
              </a:graphicData>
            </a:graphic>
          </wp:inline>
        </w:drawing>
      </w:r>
      <w:r>
        <w:rPr>
          <w:rFonts w:ascii="Times New Roman" w:hAnsi="Times New Roman" w:cs="Times New Roman"/>
          <w:noProof/>
          <w:color w:val="000000" w:themeColor="text1"/>
          <w:sz w:val="28"/>
          <w:szCs w:val="28"/>
        </w:rPr>
        <w:drawing>
          <wp:inline distT="0" distB="0" distL="0" distR="0" wp14:anchorId="019A66E7" wp14:editId="1B6A56B4">
            <wp:extent cx="68580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3.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222500"/>
                    </a:xfrm>
                    <a:prstGeom prst="rect">
                      <a:avLst/>
                    </a:prstGeom>
                  </pic:spPr>
                </pic:pic>
              </a:graphicData>
            </a:graphic>
          </wp:inline>
        </w:drawing>
      </w:r>
    </w:p>
    <w:p w14:paraId="2FBCC667" w14:textId="77777777" w:rsidR="00ED1DAC" w:rsidRDefault="00ED1DAC" w:rsidP="00ED1DAC">
      <w:pPr>
        <w:pStyle w:val="ListParagraph"/>
        <w:numPr>
          <w:ilvl w:val="0"/>
          <w:numId w:val="3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Create classifier with set features and “Loan_Status” as label using sklearn.tree.DecisionTreeClassifier.</w:t>
      </w:r>
    </w:p>
    <w:p w14:paraId="781431B6" w14:textId="77777777" w:rsidR="00ED1DAC" w:rsidRDefault="00ED1DAC" w:rsidP="00ED1DAC">
      <w:pPr>
        <w:pStyle w:val="ListParagraph"/>
        <w:numPr>
          <w:ilvl w:val="0"/>
          <w:numId w:val="3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Change criterion and use gini index and entropy in classifiers.</w:t>
      </w:r>
    </w:p>
    <w:p w14:paraId="39C3FA38" w14:textId="77777777" w:rsidR="00ED1DAC" w:rsidRDefault="00ED1DAC" w:rsidP="00ED1DAC">
      <w:pPr>
        <w:pStyle w:val="ListParagraph"/>
        <w:numPr>
          <w:ilvl w:val="0"/>
          <w:numId w:val="3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Predict accuracy of both classifier metrics and download decision tree as image using </w:t>
      </w:r>
      <w:r w:rsidR="00F360BE">
        <w:rPr>
          <w:rFonts w:ascii="Times New Roman" w:hAnsi="Times New Roman" w:cs="Times New Roman"/>
          <w:color w:val="000000" w:themeColor="text1"/>
          <w:sz w:val="28"/>
          <w:szCs w:val="28"/>
        </w:rPr>
        <w:t>graphviz.</w:t>
      </w:r>
    </w:p>
    <w:p w14:paraId="2E630DC9" w14:textId="77777777" w:rsidR="00F360BE" w:rsidRDefault="00F360BE" w:rsidP="00F360BE">
      <w:pPr>
        <w:spacing w:after="0"/>
        <w:jc w:val="both"/>
        <w:rPr>
          <w:rFonts w:ascii="Times New Roman" w:hAnsi="Times New Roman" w:cs="Times New Roman"/>
          <w:color w:val="000000" w:themeColor="text1"/>
          <w:sz w:val="28"/>
          <w:szCs w:val="28"/>
        </w:rPr>
      </w:pPr>
    </w:p>
    <w:p w14:paraId="2914B0E3" w14:textId="77777777" w:rsidR="00F360BE" w:rsidRDefault="00F360BE" w:rsidP="00F360BE">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Classifier Parameters:</w:t>
      </w:r>
    </w:p>
    <w:p w14:paraId="19D2B847" w14:textId="77777777" w:rsidR="00F360BE" w:rsidRDefault="00F360BE" w:rsidP="00F360BE">
      <w:pPr>
        <w:spacing w:after="0"/>
        <w:jc w:val="both"/>
        <w:rPr>
          <w:rFonts w:ascii="Times New Roman" w:hAnsi="Times New Roman" w:cs="Times New Roman"/>
          <w:b/>
          <w:color w:val="000000" w:themeColor="text1"/>
          <w:sz w:val="28"/>
          <w:szCs w:val="28"/>
        </w:rPr>
      </w:pPr>
    </w:p>
    <w:p w14:paraId="43F43E08" w14:textId="77777777" w:rsidR="00F360BE" w:rsidRP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sidRPr="00F360BE">
        <w:rPr>
          <w:rFonts w:ascii="Times New Roman" w:hAnsi="Times New Roman" w:cs="Times New Roman"/>
          <w:b/>
          <w:color w:val="000000" w:themeColor="text1"/>
          <w:sz w:val="28"/>
          <w:szCs w:val="28"/>
        </w:rPr>
        <w:t>Criterion</w:t>
      </w:r>
      <w:r>
        <w:rPr>
          <w:rFonts w:ascii="Times New Roman" w:hAnsi="Times New Roman" w:cs="Times New Roman"/>
          <w:b/>
          <w:color w:val="000000" w:themeColor="text1"/>
          <w:sz w:val="28"/>
          <w:szCs w:val="28"/>
        </w:rPr>
        <w:t>:</w:t>
      </w:r>
    </w:p>
    <w:p w14:paraId="0BFC8244" w14:textId="77777777" w:rsidR="00F360BE" w:rsidRDefault="00F360BE" w:rsidP="00F360BE">
      <w:pPr>
        <w:pStyle w:val="ListParagraph"/>
        <w:spacing w:after="0"/>
        <w:jc w:val="both"/>
        <w:rPr>
          <w:rFonts w:ascii="Georgia" w:hAnsi="Georgia"/>
          <w:spacing w:val="-1"/>
          <w:sz w:val="28"/>
          <w:szCs w:val="32"/>
          <w:shd w:val="clear" w:color="auto" w:fill="FFFFFF"/>
        </w:rPr>
      </w:pPr>
      <w:r>
        <w:rPr>
          <w:rFonts w:ascii="Georgia" w:hAnsi="Georgia"/>
          <w:spacing w:val="-1"/>
          <w:sz w:val="28"/>
          <w:szCs w:val="32"/>
          <w:shd w:val="clear" w:color="auto" w:fill="FFFFFF"/>
        </w:rPr>
        <w:t>Decides which heuristic to use, offers two heuristics which are “gini” and “entropy”.</w:t>
      </w:r>
    </w:p>
    <w:p w14:paraId="711E1782" w14:textId="77777777" w:rsid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Splitter:</w:t>
      </w:r>
    </w:p>
    <w:p w14:paraId="2A78C7E5" w14:textId="77777777" w:rsidR="00F360BE" w:rsidRDefault="00F360BE" w:rsidP="00F360BE">
      <w:pPr>
        <w:pStyle w:val="ListParagraph"/>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parameter decides how to search parameters (entries) for split. Default value is “best” while the other parameter being used “random”.</w:t>
      </w:r>
    </w:p>
    <w:p w14:paraId="769964CB" w14:textId="77777777" w:rsid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Max_depth:</w:t>
      </w:r>
    </w:p>
    <w:p w14:paraId="75BCC052" w14:textId="77777777" w:rsidR="00F360BE" w:rsidRDefault="00F360BE" w:rsidP="00F360BE">
      <w:pPr>
        <w:pStyle w:val="ListParagraph"/>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Regularizes the height of the tree which is important as it restricts over-fitting. We are using default which is “None”.</w:t>
      </w:r>
    </w:p>
    <w:p w14:paraId="652AFE4D" w14:textId="77777777" w:rsid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Min_samples_split:</w:t>
      </w:r>
    </w:p>
    <w:p w14:paraId="3D6ABB32" w14:textId="77777777" w:rsidR="00F360BE" w:rsidRDefault="00F360BE" w:rsidP="00F360BE">
      <w:pPr>
        <w:pStyle w:val="ListParagraph"/>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minimum No. of samples which can be used as nodes. This parameter is used for tree growth restriction.</w:t>
      </w:r>
    </w:p>
    <w:p w14:paraId="429C443B" w14:textId="77777777" w:rsid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Min_samples_leaf:</w:t>
      </w:r>
    </w:p>
    <w:p w14:paraId="7FF267D1" w14:textId="77777777" w:rsidR="00F360BE" w:rsidRDefault="00F360BE" w:rsidP="00F360BE">
      <w:pPr>
        <w:spacing w:after="0"/>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Samples which are to become leaf nodes also used for tree growth restriction.</w:t>
      </w:r>
      <w:r w:rsidR="00687876">
        <w:rPr>
          <w:rFonts w:ascii="Times New Roman" w:hAnsi="Times New Roman" w:cs="Times New Roman"/>
          <w:color w:val="000000" w:themeColor="text1"/>
          <w:sz w:val="28"/>
          <w:szCs w:val="28"/>
        </w:rPr>
        <w:t xml:space="preserve"> In our case it is “1”.</w:t>
      </w:r>
    </w:p>
    <w:p w14:paraId="1185BBB5" w14:textId="77777777" w:rsidR="00F360BE" w:rsidRDefault="00F360BE" w:rsidP="00F360BE">
      <w:pPr>
        <w:pStyle w:val="ListParagraph"/>
        <w:numPr>
          <w:ilvl w:val="0"/>
          <w:numId w:val="32"/>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Max_featues:</w:t>
      </w:r>
    </w:p>
    <w:p w14:paraId="527ECF1E" w14:textId="77777777" w:rsidR="00F360BE" w:rsidRDefault="00F360BE" w:rsidP="00F360BE">
      <w:pPr>
        <w:pStyle w:val="ListParagraph"/>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number of featues to consider when looking for best split. In our case we have passed feature list to check all features under consideration</w:t>
      </w:r>
      <w:r w:rsidR="00687876">
        <w:rPr>
          <w:rFonts w:ascii="Times New Roman" w:hAnsi="Times New Roman" w:cs="Times New Roman"/>
          <w:color w:val="000000" w:themeColor="text1"/>
          <w:sz w:val="28"/>
          <w:szCs w:val="28"/>
        </w:rPr>
        <w:t xml:space="preserve"> i.e. “max”</w:t>
      </w:r>
      <w:r>
        <w:rPr>
          <w:rFonts w:ascii="Times New Roman" w:hAnsi="Times New Roman" w:cs="Times New Roman"/>
          <w:color w:val="000000" w:themeColor="text1"/>
          <w:sz w:val="28"/>
          <w:szCs w:val="28"/>
        </w:rPr>
        <w:t>.</w:t>
      </w:r>
    </w:p>
    <w:p w14:paraId="65DC8CDC" w14:textId="77777777" w:rsidR="00D33EDA" w:rsidRDefault="00D33EDA" w:rsidP="00D33EDA">
      <w:pPr>
        <w:spacing w:after="0"/>
        <w:jc w:val="both"/>
        <w:rPr>
          <w:rFonts w:ascii="Times New Roman" w:hAnsi="Times New Roman" w:cs="Times New Roman"/>
          <w:color w:val="000000" w:themeColor="text1"/>
          <w:sz w:val="28"/>
          <w:szCs w:val="28"/>
        </w:rPr>
      </w:pPr>
    </w:p>
    <w:p w14:paraId="5914C164" w14:textId="77777777" w:rsidR="00D33EDA" w:rsidRDefault="00D33EDA" w:rsidP="00D33EDA">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Pruning:</w:t>
      </w:r>
    </w:p>
    <w:p w14:paraId="0C4C01A2" w14:textId="77777777" w:rsidR="00D33EDA" w:rsidRDefault="00D33EDA" w:rsidP="00D33ED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For post pruning scikit learn library uses the </w:t>
      </w:r>
      <w:r w:rsidR="00EA3730">
        <w:rPr>
          <w:rFonts w:ascii="Times New Roman" w:hAnsi="Times New Roman" w:cs="Times New Roman"/>
          <w:color w:val="000000" w:themeColor="text1"/>
          <w:sz w:val="28"/>
          <w:szCs w:val="28"/>
        </w:rPr>
        <w:t>extension</w:t>
      </w:r>
      <w:r>
        <w:rPr>
          <w:rFonts w:ascii="Times New Roman" w:hAnsi="Times New Roman" w:cs="Times New Roman"/>
          <w:color w:val="000000" w:themeColor="text1"/>
          <w:sz w:val="28"/>
          <w:szCs w:val="28"/>
        </w:rPr>
        <w:t xml:space="preserve"> of </w:t>
      </w:r>
      <w:r w:rsidR="00EA3730">
        <w:rPr>
          <w:rFonts w:ascii="Times New Roman" w:hAnsi="Times New Roman" w:cs="Times New Roman"/>
          <w:color w:val="000000" w:themeColor="text1"/>
          <w:sz w:val="28"/>
          <w:szCs w:val="28"/>
        </w:rPr>
        <w:t>DecisionTreeClassifier.cost_complexity_pruning_path in which the concept of alpha is used i.e. the nodes with the weakest links will have the smallest value of alpha and will be pruned first; this in turn increases overall impurity but removes over fitting.</w:t>
      </w:r>
    </w:p>
    <w:p w14:paraId="5AE75155" w14:textId="77777777" w:rsidR="00EA3730" w:rsidRDefault="00EA3730" w:rsidP="00D33ED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Through overview of histogram distribution of data it was found that the feature “</w:t>
      </w:r>
      <w:r w:rsidRPr="00EA3730">
        <w:rPr>
          <w:rFonts w:ascii="Times New Roman" w:hAnsi="Times New Roman" w:cs="Times New Roman"/>
          <w:color w:val="000000" w:themeColor="text1"/>
          <w:sz w:val="28"/>
          <w:szCs w:val="28"/>
        </w:rPr>
        <w:t>Loan_Amount_Term</w:t>
      </w:r>
      <w:r>
        <w:rPr>
          <w:rFonts w:ascii="Times New Roman" w:hAnsi="Times New Roman" w:cs="Times New Roman"/>
          <w:color w:val="000000" w:themeColor="text1"/>
          <w:sz w:val="28"/>
          <w:szCs w:val="28"/>
        </w:rPr>
        <w:t xml:space="preserve">” had recurrent entries of value 360 days both in the case of loan approval as well as loan rejection hence this features was removed. The difference in accuracy whilst using gini index as heuristic was of </w:t>
      </w:r>
      <w:r w:rsidRPr="00EA3730">
        <w:rPr>
          <w:rFonts w:ascii="Times New Roman" w:hAnsi="Times New Roman" w:cs="Times New Roman"/>
          <w:b/>
          <w:color w:val="000000" w:themeColor="text1"/>
          <w:sz w:val="28"/>
          <w:szCs w:val="28"/>
        </w:rPr>
        <w:t>1%</w:t>
      </w:r>
      <w:r>
        <w:rPr>
          <w:rFonts w:ascii="Times New Roman" w:hAnsi="Times New Roman" w:cs="Times New Roman"/>
          <w:color w:val="000000" w:themeColor="text1"/>
          <w:sz w:val="28"/>
          <w:szCs w:val="28"/>
        </w:rPr>
        <w:t>.</w:t>
      </w:r>
    </w:p>
    <w:p w14:paraId="77280D88" w14:textId="77777777" w:rsidR="00EA3730" w:rsidRDefault="00EA3730" w:rsidP="00D33EDA">
      <w:pPr>
        <w:spacing w:after="0"/>
        <w:jc w:val="both"/>
        <w:rPr>
          <w:rFonts w:ascii="Times New Roman" w:hAnsi="Times New Roman" w:cs="Times New Roman"/>
          <w:color w:val="000000" w:themeColor="text1"/>
          <w:sz w:val="28"/>
          <w:szCs w:val="28"/>
        </w:rPr>
      </w:pPr>
    </w:p>
    <w:p w14:paraId="569C0A93" w14:textId="77777777" w:rsidR="00EA3730" w:rsidRDefault="00EA3730" w:rsidP="00EA3730">
      <w:pPr>
        <w:pStyle w:val="ListParagraph"/>
        <w:numPr>
          <w:ilvl w:val="0"/>
          <w:numId w:val="3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 have also been provided as images.</w:t>
      </w:r>
    </w:p>
    <w:p w14:paraId="3B4E8018" w14:textId="77777777" w:rsidR="0039585D" w:rsidRDefault="0039585D" w:rsidP="0039585D">
      <w:pPr>
        <w:spacing w:after="0"/>
        <w:jc w:val="both"/>
        <w:rPr>
          <w:rFonts w:ascii="Times New Roman" w:hAnsi="Times New Roman" w:cs="Times New Roman"/>
          <w:color w:val="000000" w:themeColor="text1"/>
          <w:sz w:val="28"/>
          <w:szCs w:val="28"/>
        </w:rPr>
      </w:pPr>
    </w:p>
    <w:p w14:paraId="2E4EB4CC" w14:textId="77777777" w:rsidR="0039585D" w:rsidRDefault="0039585D" w:rsidP="0039585D">
      <w:pPr>
        <w:pBdr>
          <w:bottom w:val="single" w:sz="12" w:space="1" w:color="auto"/>
        </w:pBdr>
        <w:spacing w:after="0"/>
        <w:ind w:left="720" w:hanging="720"/>
        <w:jc w:val="both"/>
        <w:rPr>
          <w:b/>
          <w:color w:val="4472C4" w:themeColor="accent5"/>
          <w:sz w:val="24"/>
        </w:rPr>
      </w:pPr>
      <w:r>
        <w:rPr>
          <w:b/>
          <w:color w:val="4472C4" w:themeColor="accent5"/>
          <w:sz w:val="24"/>
        </w:rPr>
        <w:lastRenderedPageBreak/>
        <w:t>Q)</w:t>
      </w:r>
      <w:r>
        <w:rPr>
          <w:b/>
          <w:color w:val="4472C4" w:themeColor="accent5"/>
          <w:sz w:val="24"/>
        </w:rPr>
        <w:tab/>
        <w:t>Apply a Shallow Neural Network and test different Activation Functions. Also implement SVM on the same dataset and submit a document showing achieved results.</w:t>
      </w:r>
    </w:p>
    <w:p w14:paraId="1C7ACAC8" w14:textId="77777777" w:rsidR="00D33EDA" w:rsidRDefault="00D33EDA" w:rsidP="00D33EDA">
      <w:pPr>
        <w:spacing w:after="0"/>
        <w:jc w:val="both"/>
        <w:rPr>
          <w:rFonts w:ascii="Times New Roman" w:hAnsi="Times New Roman" w:cs="Times New Roman"/>
          <w:color w:val="000000" w:themeColor="text1"/>
          <w:sz w:val="28"/>
          <w:szCs w:val="28"/>
        </w:rPr>
      </w:pPr>
    </w:p>
    <w:p w14:paraId="2DC217E0" w14:textId="77777777" w:rsidR="0039585D" w:rsidRPr="00847E71" w:rsidRDefault="0039585D" w:rsidP="0039585D">
      <w:pPr>
        <w:spacing w:after="0"/>
        <w:jc w:val="both"/>
        <w:rPr>
          <w:rFonts w:ascii="Times New Roman" w:hAnsi="Times New Roman" w:cs="Times New Roman"/>
          <w:color w:val="000000" w:themeColor="text1"/>
          <w:sz w:val="28"/>
          <w:szCs w:val="28"/>
        </w:rPr>
      </w:pPr>
      <w:r w:rsidRPr="00847E71">
        <w:rPr>
          <w:rFonts w:ascii="Times New Roman" w:hAnsi="Times New Roman" w:cs="Times New Roman"/>
          <w:b/>
          <w:color w:val="000000" w:themeColor="text1"/>
          <w:sz w:val="28"/>
          <w:szCs w:val="28"/>
          <w:u w:val="single"/>
        </w:rPr>
        <w:t>Tool of choice:</w:t>
      </w:r>
      <w:r w:rsidRPr="00847E71">
        <w:rPr>
          <w:rFonts w:ascii="Times New Roman" w:hAnsi="Times New Roman" w:cs="Times New Roman"/>
          <w:color w:val="000000" w:themeColor="text1"/>
          <w:sz w:val="28"/>
          <w:szCs w:val="28"/>
        </w:rPr>
        <w:tab/>
        <w:t>Anaconda Navigator – Jupiter Notebook.</w:t>
      </w:r>
    </w:p>
    <w:p w14:paraId="0A1AAF37" w14:textId="77777777" w:rsidR="0039585D" w:rsidRPr="00847E71" w:rsidRDefault="0039585D" w:rsidP="0039585D">
      <w:pPr>
        <w:spacing w:after="0"/>
        <w:jc w:val="both"/>
        <w:rPr>
          <w:rFonts w:ascii="Times New Roman" w:hAnsi="Times New Roman" w:cs="Times New Roman"/>
          <w:color w:val="000000" w:themeColor="text1"/>
          <w:sz w:val="28"/>
          <w:szCs w:val="28"/>
        </w:rPr>
      </w:pPr>
      <w:r w:rsidRPr="00847E71">
        <w:rPr>
          <w:rFonts w:ascii="Times New Roman" w:hAnsi="Times New Roman" w:cs="Times New Roman"/>
          <w:b/>
          <w:color w:val="000000" w:themeColor="text1"/>
          <w:sz w:val="28"/>
          <w:szCs w:val="28"/>
          <w:u w:val="single"/>
        </w:rPr>
        <w:t>Language:</w:t>
      </w:r>
      <w:r w:rsidRPr="00847E71">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847E71">
        <w:rPr>
          <w:rFonts w:ascii="Times New Roman" w:hAnsi="Times New Roman" w:cs="Times New Roman"/>
          <w:color w:val="000000" w:themeColor="text1"/>
          <w:sz w:val="28"/>
          <w:szCs w:val="28"/>
        </w:rPr>
        <w:t>Python 3.</w:t>
      </w:r>
    </w:p>
    <w:p w14:paraId="3CC0855B" w14:textId="77777777" w:rsidR="0039585D" w:rsidRPr="00847E71" w:rsidRDefault="0039585D" w:rsidP="0039585D">
      <w:pPr>
        <w:spacing w:after="0"/>
        <w:jc w:val="both"/>
        <w:rPr>
          <w:rFonts w:ascii="Times New Roman" w:hAnsi="Times New Roman" w:cs="Times New Roman"/>
          <w:color w:val="000000" w:themeColor="text1"/>
          <w:sz w:val="28"/>
          <w:szCs w:val="28"/>
        </w:rPr>
      </w:pPr>
    </w:p>
    <w:p w14:paraId="40C8CCA0" w14:textId="77777777" w:rsidR="0039585D" w:rsidRPr="00847E71" w:rsidRDefault="0039585D" w:rsidP="0039585D">
      <w:pPr>
        <w:spacing w:after="0"/>
        <w:jc w:val="both"/>
        <w:rPr>
          <w:rFonts w:ascii="Times New Roman" w:hAnsi="Times New Roman" w:cs="Times New Roman"/>
          <w:b/>
          <w:color w:val="000000" w:themeColor="text1"/>
          <w:sz w:val="28"/>
          <w:szCs w:val="28"/>
          <w:u w:val="single"/>
        </w:rPr>
      </w:pPr>
      <w:r w:rsidRPr="00847E71">
        <w:rPr>
          <w:rFonts w:ascii="Times New Roman" w:hAnsi="Times New Roman" w:cs="Times New Roman"/>
          <w:b/>
          <w:color w:val="000000" w:themeColor="text1"/>
          <w:sz w:val="28"/>
          <w:szCs w:val="28"/>
          <w:u w:val="single"/>
        </w:rPr>
        <w:t>Libraries used</w:t>
      </w:r>
      <w:r>
        <w:rPr>
          <w:rFonts w:ascii="Times New Roman" w:hAnsi="Times New Roman" w:cs="Times New Roman"/>
          <w:b/>
          <w:color w:val="000000" w:themeColor="text1"/>
          <w:sz w:val="28"/>
          <w:szCs w:val="28"/>
          <w:u w:val="single"/>
        </w:rPr>
        <w:t>:</w:t>
      </w:r>
    </w:p>
    <w:p w14:paraId="725EE46C" w14:textId="77777777" w:rsidR="0039585D" w:rsidRPr="00847E71" w:rsidRDefault="0039585D" w:rsidP="0039585D">
      <w:pPr>
        <w:pStyle w:val="ListParagraph"/>
        <w:numPr>
          <w:ilvl w:val="0"/>
          <w:numId w:val="35"/>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Data Import:</w:t>
      </w:r>
    </w:p>
    <w:p w14:paraId="3D6DFC52" w14:textId="77777777" w:rsidR="0039585D" w:rsidRPr="001E30C1" w:rsidRDefault="0039585D" w:rsidP="001E30C1">
      <w:pPr>
        <w:pStyle w:val="ListParagraph"/>
        <w:numPr>
          <w:ilvl w:val="3"/>
          <w:numId w:val="34"/>
        </w:numPr>
        <w:spacing w:after="0"/>
        <w:jc w:val="both"/>
        <w:rPr>
          <w:rFonts w:ascii="Times New Roman" w:hAnsi="Times New Roman" w:cs="Times New Roman"/>
          <w:color w:val="000000" w:themeColor="text1"/>
          <w:sz w:val="28"/>
          <w:szCs w:val="28"/>
        </w:rPr>
      </w:pPr>
      <w:r w:rsidRPr="001E30C1">
        <w:rPr>
          <w:rFonts w:ascii="Times New Roman" w:hAnsi="Times New Roman" w:cs="Times New Roman"/>
          <w:color w:val="000000" w:themeColor="text1"/>
          <w:sz w:val="28"/>
          <w:szCs w:val="28"/>
        </w:rPr>
        <w:t>Pandas</w:t>
      </w:r>
    </w:p>
    <w:p w14:paraId="3F759DA5" w14:textId="77777777" w:rsidR="0039585D" w:rsidRPr="00847E71" w:rsidRDefault="0039585D" w:rsidP="0039585D">
      <w:pPr>
        <w:pStyle w:val="ListParagraph"/>
        <w:numPr>
          <w:ilvl w:val="0"/>
          <w:numId w:val="35"/>
        </w:numPr>
        <w:spacing w:after="0"/>
        <w:jc w:val="both"/>
        <w:rPr>
          <w:rFonts w:ascii="Times New Roman" w:hAnsi="Times New Roman" w:cs="Times New Roman"/>
          <w:color w:val="000000" w:themeColor="text1"/>
          <w:sz w:val="28"/>
          <w:szCs w:val="28"/>
          <w:u w:val="single"/>
        </w:rPr>
      </w:pPr>
      <w:r w:rsidRPr="00847E71">
        <w:rPr>
          <w:rFonts w:ascii="Times New Roman" w:hAnsi="Times New Roman" w:cs="Times New Roman"/>
          <w:color w:val="000000" w:themeColor="text1"/>
          <w:sz w:val="28"/>
          <w:szCs w:val="28"/>
          <w:u w:val="single"/>
        </w:rPr>
        <w:t>Numeric Operations / Preprocessing:</w:t>
      </w:r>
    </w:p>
    <w:p w14:paraId="1E2DA433" w14:textId="77777777" w:rsidR="0039585D" w:rsidRPr="00847E71" w:rsidRDefault="0039585D" w:rsidP="0039585D">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Numpy</w:t>
      </w:r>
    </w:p>
    <w:p w14:paraId="58010986" w14:textId="77777777" w:rsidR="0039585D" w:rsidRPr="00847E71" w:rsidRDefault="0039585D" w:rsidP="0039585D">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Sklearn.metrics</w:t>
      </w:r>
    </w:p>
    <w:p w14:paraId="3AD74115" w14:textId="77777777" w:rsidR="0039585D" w:rsidRDefault="0039585D" w:rsidP="0039585D">
      <w:pPr>
        <w:pStyle w:val="ListParagraph"/>
        <w:numPr>
          <w:ilvl w:val="3"/>
          <w:numId w:val="27"/>
        </w:numPr>
        <w:spacing w:after="0"/>
        <w:jc w:val="both"/>
        <w:rPr>
          <w:rFonts w:ascii="Times New Roman" w:hAnsi="Times New Roman" w:cs="Times New Roman"/>
          <w:color w:val="000000" w:themeColor="text1"/>
          <w:sz w:val="28"/>
          <w:szCs w:val="28"/>
        </w:rPr>
      </w:pPr>
      <w:r w:rsidRPr="00847E71">
        <w:rPr>
          <w:rFonts w:ascii="Times New Roman" w:hAnsi="Times New Roman" w:cs="Times New Roman"/>
          <w:color w:val="000000" w:themeColor="text1"/>
          <w:sz w:val="28"/>
          <w:szCs w:val="28"/>
        </w:rPr>
        <w:t>Sklearn.preprocessing</w:t>
      </w:r>
    </w:p>
    <w:p w14:paraId="6EE88F94" w14:textId="77777777" w:rsidR="0039585D" w:rsidRDefault="0039585D" w:rsidP="0039585D">
      <w:pPr>
        <w:pStyle w:val="ListParagraph"/>
        <w:numPr>
          <w:ilvl w:val="0"/>
          <w:numId w:val="35"/>
        </w:numPr>
        <w:spacing w:after="0"/>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Scikit Learn(General):</w:t>
      </w:r>
    </w:p>
    <w:p w14:paraId="6AD90F82" w14:textId="77777777" w:rsidR="0039585D" w:rsidRPr="0039585D" w:rsidRDefault="0039585D" w:rsidP="0039585D">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Sklearn.model_selection.train_test_split</w:t>
      </w:r>
    </w:p>
    <w:p w14:paraId="2434DA0D" w14:textId="77777777" w:rsidR="0039585D" w:rsidRPr="0039585D" w:rsidRDefault="0039585D" w:rsidP="0039585D">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Pr="0039585D">
        <w:rPr>
          <w:rFonts w:ascii="Times New Roman" w:hAnsi="Times New Roman" w:cs="Times New Roman"/>
          <w:color w:val="000000" w:themeColor="text1"/>
          <w:sz w:val="28"/>
          <w:szCs w:val="28"/>
        </w:rPr>
        <w:t>klearn.preprocessing import StandardScaler</w:t>
      </w:r>
    </w:p>
    <w:p w14:paraId="1A9DE6E3" w14:textId="77777777" w:rsidR="001E30C1" w:rsidRDefault="0039585D" w:rsidP="001E30C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Pr="0039585D">
        <w:rPr>
          <w:rFonts w:ascii="Times New Roman" w:hAnsi="Times New Roman" w:cs="Times New Roman"/>
          <w:color w:val="000000" w:themeColor="text1"/>
          <w:sz w:val="28"/>
          <w:szCs w:val="28"/>
        </w:rPr>
        <w:t>klearn.metrics import classification_report, confusion_matrix</w:t>
      </w:r>
    </w:p>
    <w:p w14:paraId="36AF54DA" w14:textId="77777777" w:rsidR="001E30C1" w:rsidRPr="001E30C1" w:rsidRDefault="001E30C1" w:rsidP="001E30C1">
      <w:pPr>
        <w:pStyle w:val="ListParagraph"/>
        <w:numPr>
          <w:ilvl w:val="0"/>
          <w:numId w:val="35"/>
        </w:numPr>
        <w:spacing w:after="0"/>
        <w:jc w:val="both"/>
        <w:rPr>
          <w:rFonts w:ascii="Times New Roman" w:hAnsi="Times New Roman" w:cs="Times New Roman"/>
          <w:color w:val="000000" w:themeColor="text1"/>
          <w:sz w:val="28"/>
          <w:szCs w:val="28"/>
        </w:rPr>
      </w:pPr>
      <w:r w:rsidRPr="001E30C1">
        <w:rPr>
          <w:rFonts w:ascii="Times New Roman" w:hAnsi="Times New Roman" w:cs="Times New Roman"/>
          <w:color w:val="000000" w:themeColor="text1"/>
          <w:sz w:val="28"/>
          <w:szCs w:val="28"/>
        </w:rPr>
        <w:t>Scikit Learn(NN):</w:t>
      </w:r>
    </w:p>
    <w:p w14:paraId="7F57067C" w14:textId="77777777" w:rsidR="001E30C1" w:rsidRPr="0039585D" w:rsidRDefault="001E30C1" w:rsidP="001E30C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Pr="0039585D">
        <w:rPr>
          <w:rFonts w:ascii="Times New Roman" w:hAnsi="Times New Roman" w:cs="Times New Roman"/>
          <w:color w:val="000000" w:themeColor="text1"/>
          <w:sz w:val="28"/>
          <w:szCs w:val="28"/>
        </w:rPr>
        <w:t>klearn.neural_network import MLPClassifier</w:t>
      </w:r>
    </w:p>
    <w:p w14:paraId="48A0B457" w14:textId="77777777" w:rsidR="001E30C1" w:rsidRPr="001E30C1" w:rsidRDefault="001E30C1" w:rsidP="001E30C1">
      <w:pPr>
        <w:pStyle w:val="ListParagraph"/>
        <w:numPr>
          <w:ilvl w:val="0"/>
          <w:numId w:val="35"/>
        </w:numPr>
        <w:spacing w:after="0"/>
        <w:jc w:val="both"/>
        <w:rPr>
          <w:rFonts w:ascii="Times New Roman" w:hAnsi="Times New Roman" w:cs="Times New Roman"/>
          <w:color w:val="000000" w:themeColor="text1"/>
          <w:sz w:val="28"/>
          <w:szCs w:val="28"/>
        </w:rPr>
      </w:pPr>
      <w:r w:rsidRPr="001E30C1">
        <w:rPr>
          <w:rFonts w:ascii="Times New Roman" w:hAnsi="Times New Roman" w:cs="Times New Roman"/>
          <w:color w:val="000000" w:themeColor="text1"/>
          <w:sz w:val="28"/>
          <w:szCs w:val="28"/>
        </w:rPr>
        <w:t>Scikit Learn(SVM):</w:t>
      </w:r>
    </w:p>
    <w:p w14:paraId="583339A8" w14:textId="77777777" w:rsidR="001E30C1" w:rsidRPr="0039585D" w:rsidRDefault="001E30C1" w:rsidP="001E30C1">
      <w:pPr>
        <w:pStyle w:val="ListParagraph"/>
        <w:numPr>
          <w:ilvl w:val="3"/>
          <w:numId w:val="2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sidRPr="0039585D">
        <w:rPr>
          <w:rFonts w:ascii="Times New Roman" w:hAnsi="Times New Roman" w:cs="Times New Roman"/>
          <w:color w:val="000000" w:themeColor="text1"/>
          <w:sz w:val="28"/>
          <w:szCs w:val="28"/>
        </w:rPr>
        <w:t xml:space="preserve">klearn.neural_network import </w:t>
      </w:r>
      <w:r>
        <w:rPr>
          <w:rFonts w:ascii="Times New Roman" w:hAnsi="Times New Roman" w:cs="Times New Roman"/>
          <w:color w:val="000000" w:themeColor="text1"/>
          <w:sz w:val="28"/>
          <w:szCs w:val="28"/>
        </w:rPr>
        <w:t>SVC</w:t>
      </w:r>
    </w:p>
    <w:p w14:paraId="4037C9E2" w14:textId="77777777" w:rsidR="001E30C1" w:rsidRDefault="001E30C1" w:rsidP="001E30C1">
      <w:pPr>
        <w:spacing w:after="0"/>
        <w:jc w:val="both"/>
        <w:rPr>
          <w:rFonts w:ascii="Times New Roman" w:hAnsi="Times New Roman" w:cs="Times New Roman"/>
          <w:color w:val="000000" w:themeColor="text1"/>
          <w:sz w:val="28"/>
          <w:szCs w:val="28"/>
        </w:rPr>
      </w:pPr>
    </w:p>
    <w:p w14:paraId="3748B380" w14:textId="77777777" w:rsidR="001E30C1" w:rsidRDefault="001E30C1" w:rsidP="001E30C1">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Steps followed:</w:t>
      </w:r>
    </w:p>
    <w:p w14:paraId="7B1B0B84"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Import Data using pandas.</w:t>
      </w:r>
    </w:p>
    <w:p w14:paraId="5795B4DF"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Encode columns having string values using sklearn.preprocessing.</w:t>
      </w:r>
    </w:p>
    <w:p w14:paraId="2548BAD6"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Fix feature list for use.</w:t>
      </w:r>
    </w:p>
    <w:p w14:paraId="723465D4"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sidRPr="001E30C1">
        <w:rPr>
          <w:rFonts w:ascii="Times New Roman" w:hAnsi="Times New Roman" w:cs="Times New Roman"/>
          <w:color w:val="000000" w:themeColor="text1"/>
          <w:sz w:val="28"/>
          <w:szCs w:val="28"/>
        </w:rPr>
        <w:t>Split data into training and testing data using sklearn.model_selection.train_test_split in 7</w:t>
      </w:r>
      <w:r>
        <w:rPr>
          <w:rFonts w:ascii="Times New Roman" w:hAnsi="Times New Roman" w:cs="Times New Roman"/>
          <w:color w:val="000000" w:themeColor="text1"/>
          <w:sz w:val="28"/>
          <w:szCs w:val="28"/>
        </w:rPr>
        <w:t>5</w:t>
      </w:r>
      <w:r w:rsidRPr="001E30C1">
        <w:rPr>
          <w:rFonts w:ascii="Times New Roman" w:hAnsi="Times New Roman" w:cs="Times New Roman"/>
          <w:color w:val="000000" w:themeColor="text1"/>
          <w:sz w:val="28"/>
          <w:szCs w:val="28"/>
        </w:rPr>
        <w:t xml:space="preserve">% to </w:t>
      </w:r>
      <w:r>
        <w:rPr>
          <w:rFonts w:ascii="Times New Roman" w:hAnsi="Times New Roman" w:cs="Times New Roman"/>
          <w:color w:val="000000" w:themeColor="text1"/>
          <w:sz w:val="28"/>
          <w:szCs w:val="28"/>
        </w:rPr>
        <w:t>25</w:t>
      </w:r>
      <w:r w:rsidRPr="001E30C1">
        <w:rPr>
          <w:rFonts w:ascii="Times New Roman" w:hAnsi="Times New Roman" w:cs="Times New Roman"/>
          <w:color w:val="000000" w:themeColor="text1"/>
          <w:sz w:val="28"/>
          <w:szCs w:val="28"/>
        </w:rPr>
        <w:t>% datasets.</w:t>
      </w:r>
    </w:p>
    <w:p w14:paraId="5F3357CC"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Create classifier with set features and “Loan_Status” as label using sklearn.neural_network.MLPClassifier for a Neural Network and sklearn.neural_network.SVC for SVM.</w:t>
      </w:r>
    </w:p>
    <w:p w14:paraId="4FBC0899"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Change criterion and use gini index and entropy in classifiers.</w:t>
      </w:r>
    </w:p>
    <w:p w14:paraId="7BA2A71A"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Change different parameters for both Classifiers and use different activation functions.</w:t>
      </w:r>
    </w:p>
    <w:p w14:paraId="29F18243"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Predict precision, recall, f-1 score and support of both classifier metrics.</w:t>
      </w:r>
    </w:p>
    <w:p w14:paraId="311F1AE2" w14:textId="77777777" w:rsidR="001E30C1" w:rsidRDefault="001E30C1" w:rsidP="001E30C1">
      <w:pPr>
        <w:pStyle w:val="ListParagraph"/>
        <w:numPr>
          <w:ilvl w:val="0"/>
          <w:numId w:val="3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Compare Results for best set of Classifier parameters.</w:t>
      </w:r>
    </w:p>
    <w:p w14:paraId="11572214" w14:textId="77777777" w:rsidR="001E30C1" w:rsidRDefault="001E30C1" w:rsidP="001E30C1">
      <w:pPr>
        <w:spacing w:after="0"/>
        <w:jc w:val="both"/>
        <w:rPr>
          <w:rFonts w:ascii="Times New Roman" w:hAnsi="Times New Roman" w:cs="Times New Roman"/>
          <w:color w:val="000000" w:themeColor="text1"/>
          <w:sz w:val="28"/>
          <w:szCs w:val="28"/>
        </w:rPr>
      </w:pPr>
    </w:p>
    <w:p w14:paraId="56C301CD" w14:textId="77777777" w:rsidR="001E30C1" w:rsidRDefault="001E30C1" w:rsidP="001E30C1">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Classifier Parameters for NN:</w:t>
      </w:r>
    </w:p>
    <w:p w14:paraId="1228F994" w14:textId="77777777" w:rsidR="001E30C1" w:rsidRDefault="00A433B3" w:rsidP="00A433B3">
      <w:pPr>
        <w:pStyle w:val="ListParagraph"/>
        <w:numPr>
          <w:ilvl w:val="0"/>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Different Activation functions used are as follows;</w:t>
      </w:r>
    </w:p>
    <w:p w14:paraId="48FB7004" w14:textId="77777777" w:rsidR="00A433B3" w:rsidRDefault="00A433B3" w:rsidP="00A433B3">
      <w:pPr>
        <w:pStyle w:val="ListParagraph"/>
        <w:numPr>
          <w:ilvl w:val="1"/>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relu</w:t>
      </w:r>
    </w:p>
    <w:p w14:paraId="71052DB4" w14:textId="77777777" w:rsidR="00A433B3" w:rsidRDefault="00A433B3" w:rsidP="00A433B3">
      <w:pPr>
        <w:pStyle w:val="ListParagraph"/>
        <w:numPr>
          <w:ilvl w:val="1"/>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Identity</w:t>
      </w:r>
    </w:p>
    <w:p w14:paraId="6EB753F0" w14:textId="77777777" w:rsidR="00A433B3" w:rsidRDefault="00A433B3" w:rsidP="00A433B3">
      <w:pPr>
        <w:pStyle w:val="ListParagraph"/>
        <w:numPr>
          <w:ilvl w:val="1"/>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w:t>
      </w:r>
    </w:p>
    <w:p w14:paraId="0A1C20A4" w14:textId="77777777" w:rsidR="00A433B3" w:rsidRDefault="00A433B3" w:rsidP="00A433B3">
      <w:pPr>
        <w:pStyle w:val="ListParagraph"/>
        <w:numPr>
          <w:ilvl w:val="1"/>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Tanh</w:t>
      </w:r>
    </w:p>
    <w:p w14:paraId="741CF031" w14:textId="77777777" w:rsidR="00A433B3" w:rsidRDefault="00A433B3" w:rsidP="00A433B3">
      <w:pPr>
        <w:pStyle w:val="ListParagraph"/>
        <w:numPr>
          <w:ilvl w:val="0"/>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Learning_rate was set to </w:t>
      </w:r>
      <w:r w:rsidRPr="00A433B3">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“adaptive”.</w:t>
      </w:r>
    </w:p>
    <w:p w14:paraId="153785FC" w14:textId="77777777" w:rsidR="00A433B3" w:rsidRDefault="00A433B3" w:rsidP="00A433B3">
      <w:pPr>
        <w:pStyle w:val="ListParagraph"/>
        <w:numPr>
          <w:ilvl w:val="0"/>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Alpha which is penalty parameter is set to “0.01” which by default is “0.001”</w:t>
      </w:r>
    </w:p>
    <w:p w14:paraId="0E1BC388" w14:textId="77777777" w:rsidR="00A433B3" w:rsidRDefault="00A433B3" w:rsidP="00A433B3">
      <w:pPr>
        <w:pStyle w:val="ListParagraph"/>
        <w:numPr>
          <w:ilvl w:val="0"/>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Maximum Number of Iterations per batch are </w:t>
      </w:r>
      <w:r w:rsidRPr="00A433B3">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1900 while default were “1000”</w:t>
      </w:r>
    </w:p>
    <w:p w14:paraId="5A28E79C" w14:textId="77777777" w:rsidR="00A433B3" w:rsidRDefault="00A433B3" w:rsidP="00A433B3">
      <w:pPr>
        <w:pStyle w:val="ListParagraph"/>
        <w:numPr>
          <w:ilvl w:val="0"/>
          <w:numId w:val="40"/>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Hidden Layers </w:t>
      </w:r>
      <w:r w:rsidRPr="00A433B3">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3 with Nodes per hidden Layer </w:t>
      </w:r>
      <w:r w:rsidRPr="00A433B3">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10</w:t>
      </w:r>
    </w:p>
    <w:p w14:paraId="6E4A3624" w14:textId="77777777" w:rsidR="002354FE" w:rsidRDefault="002354FE" w:rsidP="00A433B3">
      <w:pPr>
        <w:spacing w:after="0"/>
        <w:jc w:val="both"/>
        <w:rPr>
          <w:rFonts w:ascii="Times New Roman" w:hAnsi="Times New Roman" w:cs="Times New Roman"/>
          <w:b/>
          <w:color w:val="000000" w:themeColor="text1"/>
          <w:sz w:val="28"/>
          <w:szCs w:val="28"/>
          <w:u w:val="single"/>
        </w:rPr>
      </w:pPr>
    </w:p>
    <w:p w14:paraId="300C078D" w14:textId="77777777" w:rsidR="00A433B3" w:rsidRDefault="00A433B3" w:rsidP="00A433B3">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Results:</w:t>
      </w:r>
    </w:p>
    <w:p w14:paraId="588A8B75" w14:textId="77777777" w:rsidR="00A433B3" w:rsidRDefault="00A433B3" w:rsidP="00A433B3">
      <w:pPr>
        <w:pStyle w:val="ListParagraph"/>
        <w:numPr>
          <w:ilvl w:val="0"/>
          <w:numId w:val="4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Relu activation function;</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381064" w14:paraId="62700ACC" w14:textId="77777777" w:rsidTr="00381064">
        <w:tc>
          <w:tcPr>
            <w:tcW w:w="2158" w:type="dxa"/>
          </w:tcPr>
          <w:p w14:paraId="5614DC2C" w14:textId="77777777" w:rsidR="00381064" w:rsidRDefault="00381064" w:rsidP="00381064">
            <w:pPr>
              <w:pStyle w:val="ListParagraph"/>
              <w:ind w:left="0"/>
              <w:jc w:val="center"/>
              <w:rPr>
                <w:rFonts w:ascii="Times New Roman" w:hAnsi="Times New Roman" w:cs="Times New Roman"/>
                <w:color w:val="000000" w:themeColor="text1"/>
                <w:sz w:val="28"/>
                <w:szCs w:val="28"/>
              </w:rPr>
            </w:pPr>
          </w:p>
        </w:tc>
        <w:tc>
          <w:tcPr>
            <w:tcW w:w="2158" w:type="dxa"/>
          </w:tcPr>
          <w:p w14:paraId="794F679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7644E88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4C98C454"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1BB0A329"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381064" w14:paraId="31AAEF1B" w14:textId="77777777" w:rsidTr="00381064">
        <w:tc>
          <w:tcPr>
            <w:tcW w:w="2158" w:type="dxa"/>
          </w:tcPr>
          <w:p w14:paraId="7F5B291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6743862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84%</w:t>
            </w:r>
          </w:p>
        </w:tc>
        <w:tc>
          <w:tcPr>
            <w:tcW w:w="2158" w:type="dxa"/>
          </w:tcPr>
          <w:p w14:paraId="247DA417"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56%</w:t>
            </w:r>
          </w:p>
        </w:tc>
        <w:tc>
          <w:tcPr>
            <w:tcW w:w="2158" w:type="dxa"/>
          </w:tcPr>
          <w:p w14:paraId="030CC2C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w:t>
            </w:r>
          </w:p>
        </w:tc>
        <w:tc>
          <w:tcPr>
            <w:tcW w:w="2158" w:type="dxa"/>
          </w:tcPr>
          <w:p w14:paraId="1B9802AA"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r>
      <w:tr w:rsidR="00381064" w14:paraId="21B5699A" w14:textId="77777777" w:rsidTr="00381064">
        <w:tc>
          <w:tcPr>
            <w:tcW w:w="2158" w:type="dxa"/>
          </w:tcPr>
          <w:p w14:paraId="05A3A3E5"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71D34DCC"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w:t>
            </w:r>
          </w:p>
        </w:tc>
        <w:tc>
          <w:tcPr>
            <w:tcW w:w="2158" w:type="dxa"/>
          </w:tcPr>
          <w:p w14:paraId="525C817F"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95%</w:t>
            </w:r>
          </w:p>
        </w:tc>
        <w:tc>
          <w:tcPr>
            <w:tcW w:w="2158" w:type="dxa"/>
          </w:tcPr>
          <w:p w14:paraId="41E0BEAD"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w:t>
            </w:r>
          </w:p>
        </w:tc>
        <w:tc>
          <w:tcPr>
            <w:tcW w:w="2158" w:type="dxa"/>
          </w:tcPr>
          <w:p w14:paraId="65FFCF0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106</w:t>
            </w:r>
          </w:p>
        </w:tc>
      </w:tr>
    </w:tbl>
    <w:p w14:paraId="47A105AC" w14:textId="77777777" w:rsidR="00381064" w:rsidRDefault="00381064" w:rsidP="00381064">
      <w:pPr>
        <w:pStyle w:val="ListParagraph"/>
        <w:spacing w:after="0"/>
        <w:ind w:left="1440"/>
        <w:jc w:val="center"/>
        <w:rPr>
          <w:rFonts w:ascii="Times New Roman" w:hAnsi="Times New Roman" w:cs="Times New Roman"/>
          <w:color w:val="000000" w:themeColor="text1"/>
          <w:sz w:val="28"/>
          <w:szCs w:val="28"/>
        </w:rPr>
      </w:pPr>
    </w:p>
    <w:p w14:paraId="07637154" w14:textId="77777777" w:rsidR="00A433B3" w:rsidRDefault="00A433B3" w:rsidP="00381064">
      <w:pPr>
        <w:pStyle w:val="ListParagraph"/>
        <w:numPr>
          <w:ilvl w:val="0"/>
          <w:numId w:val="4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t>
      </w:r>
      <w:r w:rsidR="00381064">
        <w:rPr>
          <w:rFonts w:ascii="Times New Roman" w:hAnsi="Times New Roman" w:cs="Times New Roman"/>
          <w:color w:val="000000" w:themeColor="text1"/>
          <w:sz w:val="28"/>
          <w:szCs w:val="28"/>
        </w:rPr>
        <w:t>I</w:t>
      </w:r>
      <w:r w:rsidR="00381064" w:rsidRPr="00381064">
        <w:rPr>
          <w:rFonts w:ascii="Times New Roman" w:hAnsi="Times New Roman" w:cs="Times New Roman"/>
          <w:color w:val="000000" w:themeColor="text1"/>
          <w:sz w:val="28"/>
          <w:szCs w:val="28"/>
        </w:rPr>
        <w:t>dentity</w:t>
      </w:r>
      <w:r w:rsidR="0038106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activation function;</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381064" w14:paraId="34BE6939" w14:textId="77777777" w:rsidTr="00D477B8">
        <w:tc>
          <w:tcPr>
            <w:tcW w:w="2158" w:type="dxa"/>
          </w:tcPr>
          <w:p w14:paraId="0CFF4ED4" w14:textId="77777777" w:rsidR="00381064" w:rsidRDefault="00381064" w:rsidP="00381064">
            <w:pPr>
              <w:pStyle w:val="ListParagraph"/>
              <w:ind w:left="0"/>
              <w:jc w:val="center"/>
              <w:rPr>
                <w:rFonts w:ascii="Times New Roman" w:hAnsi="Times New Roman" w:cs="Times New Roman"/>
                <w:color w:val="000000" w:themeColor="text1"/>
                <w:sz w:val="28"/>
                <w:szCs w:val="28"/>
              </w:rPr>
            </w:pPr>
          </w:p>
        </w:tc>
        <w:tc>
          <w:tcPr>
            <w:tcW w:w="2158" w:type="dxa"/>
          </w:tcPr>
          <w:p w14:paraId="397FCE0B"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77104A38"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46FC3876"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550ED2EB"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381064" w14:paraId="3E02974B" w14:textId="77777777" w:rsidTr="00D477B8">
        <w:tc>
          <w:tcPr>
            <w:tcW w:w="2158" w:type="dxa"/>
          </w:tcPr>
          <w:p w14:paraId="07D7801C"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715A61D3"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88%</w:t>
            </w:r>
          </w:p>
        </w:tc>
        <w:tc>
          <w:tcPr>
            <w:tcW w:w="2158" w:type="dxa"/>
          </w:tcPr>
          <w:p w14:paraId="3367C993"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w:t>
            </w:r>
          </w:p>
        </w:tc>
        <w:tc>
          <w:tcPr>
            <w:tcW w:w="2158" w:type="dxa"/>
          </w:tcPr>
          <w:p w14:paraId="2FACD1DD"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w:t>
            </w:r>
          </w:p>
        </w:tc>
        <w:tc>
          <w:tcPr>
            <w:tcW w:w="2158" w:type="dxa"/>
          </w:tcPr>
          <w:p w14:paraId="13FBCD6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r>
      <w:tr w:rsidR="00381064" w14:paraId="76E5B867" w14:textId="77777777" w:rsidTr="00D477B8">
        <w:tc>
          <w:tcPr>
            <w:tcW w:w="2158" w:type="dxa"/>
          </w:tcPr>
          <w:p w14:paraId="0472F3AA"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48FA64F3"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84%</w:t>
            </w:r>
          </w:p>
        </w:tc>
        <w:tc>
          <w:tcPr>
            <w:tcW w:w="2158" w:type="dxa"/>
          </w:tcPr>
          <w:p w14:paraId="48FF8DDA"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96%</w:t>
            </w:r>
          </w:p>
        </w:tc>
        <w:tc>
          <w:tcPr>
            <w:tcW w:w="2158" w:type="dxa"/>
          </w:tcPr>
          <w:p w14:paraId="0EF1BA4B"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2158" w:type="dxa"/>
          </w:tcPr>
          <w:p w14:paraId="6A847768"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106</w:t>
            </w:r>
          </w:p>
        </w:tc>
      </w:tr>
    </w:tbl>
    <w:p w14:paraId="65E04FA3" w14:textId="77777777" w:rsidR="00381064" w:rsidRDefault="00381064" w:rsidP="00381064">
      <w:pPr>
        <w:pStyle w:val="ListParagraph"/>
        <w:spacing w:after="0"/>
        <w:ind w:left="1440"/>
        <w:jc w:val="center"/>
        <w:rPr>
          <w:rFonts w:ascii="Times New Roman" w:hAnsi="Times New Roman" w:cs="Times New Roman"/>
          <w:color w:val="000000" w:themeColor="text1"/>
          <w:sz w:val="28"/>
          <w:szCs w:val="28"/>
        </w:rPr>
      </w:pPr>
    </w:p>
    <w:p w14:paraId="695C02BE" w14:textId="77777777" w:rsidR="00A433B3" w:rsidRDefault="00A433B3" w:rsidP="00381064">
      <w:pPr>
        <w:pStyle w:val="ListParagraph"/>
        <w:numPr>
          <w:ilvl w:val="0"/>
          <w:numId w:val="4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t>
      </w:r>
      <w:r w:rsidR="00381064">
        <w:rPr>
          <w:rFonts w:ascii="Times New Roman" w:hAnsi="Times New Roman" w:cs="Times New Roman"/>
          <w:color w:val="000000" w:themeColor="text1"/>
          <w:sz w:val="28"/>
          <w:szCs w:val="28"/>
        </w:rPr>
        <w:t>L</w:t>
      </w:r>
      <w:r w:rsidR="00381064" w:rsidRPr="00381064">
        <w:rPr>
          <w:rFonts w:ascii="Times New Roman" w:hAnsi="Times New Roman" w:cs="Times New Roman"/>
          <w:color w:val="000000" w:themeColor="text1"/>
          <w:sz w:val="28"/>
          <w:szCs w:val="28"/>
        </w:rPr>
        <w:t>ogistic</w:t>
      </w:r>
      <w:r w:rsidR="00381064">
        <w:rPr>
          <w:rFonts w:ascii="Times New Roman" w:hAnsi="Times New Roman" w:cs="Times New Roman"/>
          <w:color w:val="000000" w:themeColor="text1"/>
          <w:sz w:val="28"/>
          <w:szCs w:val="28"/>
        </w:rPr>
        <w:t xml:space="preserve"> a</w:t>
      </w:r>
      <w:r>
        <w:rPr>
          <w:rFonts w:ascii="Times New Roman" w:hAnsi="Times New Roman" w:cs="Times New Roman"/>
          <w:color w:val="000000" w:themeColor="text1"/>
          <w:sz w:val="28"/>
          <w:szCs w:val="28"/>
        </w:rPr>
        <w:t>ctivation function;</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381064" w14:paraId="07A6F0FF" w14:textId="77777777" w:rsidTr="00D477B8">
        <w:tc>
          <w:tcPr>
            <w:tcW w:w="2158" w:type="dxa"/>
          </w:tcPr>
          <w:p w14:paraId="09E22DC2" w14:textId="77777777" w:rsidR="00381064" w:rsidRDefault="00381064" w:rsidP="00381064">
            <w:pPr>
              <w:pStyle w:val="ListParagraph"/>
              <w:ind w:left="0"/>
              <w:jc w:val="center"/>
              <w:rPr>
                <w:rFonts w:ascii="Times New Roman" w:hAnsi="Times New Roman" w:cs="Times New Roman"/>
                <w:color w:val="000000" w:themeColor="text1"/>
                <w:sz w:val="28"/>
                <w:szCs w:val="28"/>
              </w:rPr>
            </w:pPr>
          </w:p>
        </w:tc>
        <w:tc>
          <w:tcPr>
            <w:tcW w:w="2158" w:type="dxa"/>
          </w:tcPr>
          <w:p w14:paraId="4502332F"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00726566"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3FA8ACEE"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44FF0D1D"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381064" w14:paraId="62525034" w14:textId="77777777" w:rsidTr="00D477B8">
        <w:tc>
          <w:tcPr>
            <w:tcW w:w="2158" w:type="dxa"/>
          </w:tcPr>
          <w:p w14:paraId="2A7829D9"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5EEA410C"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5BCE53AE"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156D30C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18F3F6DE"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r>
      <w:tr w:rsidR="00381064" w14:paraId="6F10252A" w14:textId="77777777" w:rsidTr="00D477B8">
        <w:tc>
          <w:tcPr>
            <w:tcW w:w="2158" w:type="dxa"/>
          </w:tcPr>
          <w:p w14:paraId="0ADBC584"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2C351EA3"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69%</w:t>
            </w:r>
          </w:p>
        </w:tc>
        <w:tc>
          <w:tcPr>
            <w:tcW w:w="2158" w:type="dxa"/>
          </w:tcPr>
          <w:p w14:paraId="0CE52A36"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2158" w:type="dxa"/>
          </w:tcPr>
          <w:p w14:paraId="4E9108AC"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82%</w:t>
            </w:r>
          </w:p>
        </w:tc>
        <w:tc>
          <w:tcPr>
            <w:tcW w:w="2158" w:type="dxa"/>
          </w:tcPr>
          <w:p w14:paraId="2D068B06"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106</w:t>
            </w:r>
          </w:p>
        </w:tc>
      </w:tr>
    </w:tbl>
    <w:p w14:paraId="596EC11B" w14:textId="77777777" w:rsidR="00381064" w:rsidRDefault="00381064" w:rsidP="00381064">
      <w:pPr>
        <w:pStyle w:val="ListParagraph"/>
        <w:spacing w:after="0"/>
        <w:ind w:left="1440"/>
        <w:jc w:val="center"/>
        <w:rPr>
          <w:rFonts w:ascii="Times New Roman" w:hAnsi="Times New Roman" w:cs="Times New Roman"/>
          <w:color w:val="000000" w:themeColor="text1"/>
          <w:sz w:val="28"/>
          <w:szCs w:val="28"/>
        </w:rPr>
      </w:pPr>
    </w:p>
    <w:p w14:paraId="08F30499" w14:textId="77777777" w:rsidR="00A433B3" w:rsidRDefault="00A433B3" w:rsidP="00381064">
      <w:pPr>
        <w:pStyle w:val="ListParagraph"/>
        <w:numPr>
          <w:ilvl w:val="0"/>
          <w:numId w:val="4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w:t>
      </w:r>
      <w:r w:rsidR="00381064">
        <w:rPr>
          <w:rFonts w:ascii="Times New Roman" w:hAnsi="Times New Roman" w:cs="Times New Roman"/>
          <w:color w:val="000000" w:themeColor="text1"/>
          <w:sz w:val="28"/>
          <w:szCs w:val="28"/>
        </w:rPr>
        <w:t>T</w:t>
      </w:r>
      <w:r w:rsidR="00381064" w:rsidRPr="00381064">
        <w:rPr>
          <w:rFonts w:ascii="Times New Roman" w:hAnsi="Times New Roman" w:cs="Times New Roman"/>
          <w:color w:val="000000" w:themeColor="text1"/>
          <w:sz w:val="28"/>
          <w:szCs w:val="28"/>
        </w:rPr>
        <w:t>anh</w:t>
      </w:r>
      <w:r w:rsidR="0038106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activation function;</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381064" w14:paraId="295AFEAD" w14:textId="77777777" w:rsidTr="00D477B8">
        <w:tc>
          <w:tcPr>
            <w:tcW w:w="2158" w:type="dxa"/>
          </w:tcPr>
          <w:p w14:paraId="6E04289D" w14:textId="77777777" w:rsidR="00381064" w:rsidRDefault="00381064" w:rsidP="00381064">
            <w:pPr>
              <w:pStyle w:val="ListParagraph"/>
              <w:ind w:left="0"/>
              <w:jc w:val="center"/>
              <w:rPr>
                <w:rFonts w:ascii="Times New Roman" w:hAnsi="Times New Roman" w:cs="Times New Roman"/>
                <w:color w:val="000000" w:themeColor="text1"/>
                <w:sz w:val="28"/>
                <w:szCs w:val="28"/>
              </w:rPr>
            </w:pPr>
          </w:p>
        </w:tc>
        <w:tc>
          <w:tcPr>
            <w:tcW w:w="2158" w:type="dxa"/>
          </w:tcPr>
          <w:p w14:paraId="3096F05E"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29901E31"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18E301B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57C48624"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381064" w14:paraId="627FFFCD" w14:textId="77777777" w:rsidTr="00D477B8">
        <w:tc>
          <w:tcPr>
            <w:tcW w:w="2158" w:type="dxa"/>
          </w:tcPr>
          <w:p w14:paraId="22E90665"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60A71879"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w:t>
            </w:r>
          </w:p>
        </w:tc>
        <w:tc>
          <w:tcPr>
            <w:tcW w:w="2158" w:type="dxa"/>
          </w:tcPr>
          <w:p w14:paraId="0562B440"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w:t>
            </w:r>
          </w:p>
        </w:tc>
        <w:tc>
          <w:tcPr>
            <w:tcW w:w="2158" w:type="dxa"/>
          </w:tcPr>
          <w:p w14:paraId="36A9AA0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70%</w:t>
            </w:r>
          </w:p>
        </w:tc>
        <w:tc>
          <w:tcPr>
            <w:tcW w:w="2158" w:type="dxa"/>
          </w:tcPr>
          <w:p w14:paraId="25EBCF64"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r>
      <w:tr w:rsidR="00381064" w14:paraId="3FFC0A23" w14:textId="77777777" w:rsidTr="00D477B8">
        <w:tc>
          <w:tcPr>
            <w:tcW w:w="2158" w:type="dxa"/>
          </w:tcPr>
          <w:p w14:paraId="63853875"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08D3CA4E"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84%</w:t>
            </w:r>
          </w:p>
        </w:tc>
        <w:tc>
          <w:tcPr>
            <w:tcW w:w="2158" w:type="dxa"/>
          </w:tcPr>
          <w:p w14:paraId="4004D818"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94%</w:t>
            </w:r>
          </w:p>
        </w:tc>
        <w:tc>
          <w:tcPr>
            <w:tcW w:w="2158" w:type="dxa"/>
          </w:tcPr>
          <w:p w14:paraId="14E2EEAF"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w:t>
            </w:r>
          </w:p>
        </w:tc>
        <w:tc>
          <w:tcPr>
            <w:tcW w:w="2158" w:type="dxa"/>
          </w:tcPr>
          <w:p w14:paraId="60EB5A82" w14:textId="77777777" w:rsidR="00381064" w:rsidRDefault="00381064" w:rsidP="00381064">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106</w:t>
            </w:r>
          </w:p>
        </w:tc>
      </w:tr>
    </w:tbl>
    <w:p w14:paraId="431DC38C" w14:textId="77777777" w:rsidR="00381064" w:rsidRPr="00381064" w:rsidRDefault="00381064" w:rsidP="00381064">
      <w:pPr>
        <w:pStyle w:val="ListParagraph"/>
        <w:pBdr>
          <w:bottom w:val="single" w:sz="12" w:space="1" w:color="auto"/>
        </w:pBdr>
        <w:spacing w:after="0"/>
        <w:ind w:left="1440"/>
        <w:jc w:val="both"/>
        <w:rPr>
          <w:rFonts w:ascii="Times New Roman" w:hAnsi="Times New Roman" w:cs="Times New Roman"/>
          <w:color w:val="000000" w:themeColor="text1"/>
          <w:sz w:val="28"/>
          <w:szCs w:val="28"/>
        </w:rPr>
      </w:pPr>
    </w:p>
    <w:p w14:paraId="67E39BBD" w14:textId="77777777" w:rsidR="00381064" w:rsidRDefault="00381064" w:rsidP="00A433B3">
      <w:pPr>
        <w:spacing w:after="0"/>
        <w:jc w:val="both"/>
        <w:rPr>
          <w:rFonts w:ascii="Times New Roman" w:hAnsi="Times New Roman" w:cs="Times New Roman"/>
          <w:b/>
          <w:color w:val="000000" w:themeColor="text1"/>
          <w:sz w:val="28"/>
          <w:szCs w:val="28"/>
          <w:u w:val="single"/>
        </w:rPr>
      </w:pPr>
    </w:p>
    <w:p w14:paraId="21DA7F3F" w14:textId="77777777" w:rsidR="002354FE" w:rsidRDefault="002354FE" w:rsidP="00A433B3">
      <w:pPr>
        <w:spacing w:after="0"/>
        <w:jc w:val="both"/>
        <w:rPr>
          <w:rFonts w:ascii="Times New Roman" w:hAnsi="Times New Roman" w:cs="Times New Roman"/>
          <w:b/>
          <w:color w:val="000000" w:themeColor="text1"/>
          <w:sz w:val="28"/>
          <w:szCs w:val="28"/>
          <w:u w:val="single"/>
        </w:rPr>
      </w:pPr>
    </w:p>
    <w:p w14:paraId="565068B4" w14:textId="77777777" w:rsidR="002354FE" w:rsidRDefault="002354FE" w:rsidP="00A433B3">
      <w:pPr>
        <w:spacing w:after="0"/>
        <w:jc w:val="both"/>
        <w:rPr>
          <w:rFonts w:ascii="Times New Roman" w:hAnsi="Times New Roman" w:cs="Times New Roman"/>
          <w:b/>
          <w:color w:val="000000" w:themeColor="text1"/>
          <w:sz w:val="28"/>
          <w:szCs w:val="28"/>
          <w:u w:val="single"/>
        </w:rPr>
      </w:pPr>
    </w:p>
    <w:p w14:paraId="65CDB2E8" w14:textId="77777777" w:rsidR="002354FE" w:rsidRDefault="002354FE" w:rsidP="00A433B3">
      <w:pPr>
        <w:spacing w:after="0"/>
        <w:jc w:val="both"/>
        <w:rPr>
          <w:rFonts w:ascii="Times New Roman" w:hAnsi="Times New Roman" w:cs="Times New Roman"/>
          <w:b/>
          <w:color w:val="000000" w:themeColor="text1"/>
          <w:sz w:val="28"/>
          <w:szCs w:val="28"/>
          <w:u w:val="single"/>
        </w:rPr>
      </w:pPr>
    </w:p>
    <w:p w14:paraId="1F554F3E" w14:textId="77777777" w:rsidR="002354FE" w:rsidRDefault="002354FE" w:rsidP="00A433B3">
      <w:pPr>
        <w:spacing w:after="0"/>
        <w:jc w:val="both"/>
        <w:rPr>
          <w:rFonts w:ascii="Times New Roman" w:hAnsi="Times New Roman" w:cs="Times New Roman"/>
          <w:b/>
          <w:color w:val="000000" w:themeColor="text1"/>
          <w:sz w:val="28"/>
          <w:szCs w:val="28"/>
          <w:u w:val="single"/>
        </w:rPr>
      </w:pPr>
    </w:p>
    <w:p w14:paraId="26CDB2A6" w14:textId="77777777" w:rsidR="002354FE" w:rsidRDefault="00A433B3" w:rsidP="00A433B3">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Classifier Parameters for SVM:</w:t>
      </w:r>
    </w:p>
    <w:p w14:paraId="3C4B5BD4" w14:textId="77777777" w:rsidR="00A433B3" w:rsidRDefault="00381064" w:rsidP="00381064">
      <w:pPr>
        <w:pStyle w:val="ListParagraph"/>
        <w:numPr>
          <w:ilvl w:val="0"/>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Different Kernels used are as follows;</w:t>
      </w:r>
    </w:p>
    <w:p w14:paraId="320E9F78" w14:textId="77777777" w:rsidR="00381064" w:rsidRDefault="00381064" w:rsidP="00381064">
      <w:pPr>
        <w:pStyle w:val="ListParagraph"/>
        <w:numPr>
          <w:ilvl w:val="1"/>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Linear</w:t>
      </w:r>
    </w:p>
    <w:p w14:paraId="7608950F" w14:textId="77777777" w:rsidR="00381064" w:rsidRDefault="00381064" w:rsidP="00381064">
      <w:pPr>
        <w:pStyle w:val="ListParagraph"/>
        <w:numPr>
          <w:ilvl w:val="1"/>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Poly</w:t>
      </w:r>
    </w:p>
    <w:p w14:paraId="424B51D1" w14:textId="77777777" w:rsidR="00381064" w:rsidRDefault="00381064" w:rsidP="00381064">
      <w:pPr>
        <w:pStyle w:val="ListParagraph"/>
        <w:numPr>
          <w:ilvl w:val="1"/>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Rbf</w:t>
      </w:r>
    </w:p>
    <w:p w14:paraId="5E8E9205" w14:textId="77777777" w:rsidR="00381064" w:rsidRDefault="00381064" w:rsidP="00381064">
      <w:pPr>
        <w:pStyle w:val="ListParagraph"/>
        <w:numPr>
          <w:ilvl w:val="1"/>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Sigmoid</w:t>
      </w:r>
    </w:p>
    <w:p w14:paraId="1E84B484" w14:textId="77777777" w:rsidR="00381064" w:rsidRDefault="00381064" w:rsidP="00381064">
      <w:pPr>
        <w:pStyle w:val="ListParagraph"/>
        <w:numPr>
          <w:ilvl w:val="0"/>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Gamma parameter which determines the significance of training example is set to “auto”.</w:t>
      </w:r>
    </w:p>
    <w:p w14:paraId="640DF89A" w14:textId="77777777" w:rsidR="002354FE" w:rsidRDefault="002354FE" w:rsidP="00381064">
      <w:pPr>
        <w:pStyle w:val="ListParagraph"/>
        <w:numPr>
          <w:ilvl w:val="0"/>
          <w:numId w:val="4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Class weights are set to </w:t>
      </w:r>
      <w:r w:rsidRPr="002354FE">
        <w:rPr>
          <w:rFonts w:ascii="Times New Roman" w:hAnsi="Times New Roman" w:cs="Times New Roman"/>
          <w:color w:val="000000" w:themeColor="text1"/>
          <w:sz w:val="28"/>
          <w:szCs w:val="28"/>
        </w:rPr>
        <w:sym w:font="Wingdings" w:char="F0E0"/>
      </w:r>
      <w:r>
        <w:rPr>
          <w:rFonts w:ascii="Times New Roman" w:hAnsi="Times New Roman" w:cs="Times New Roman"/>
          <w:color w:val="000000" w:themeColor="text1"/>
          <w:sz w:val="28"/>
          <w:szCs w:val="28"/>
        </w:rPr>
        <w:t xml:space="preserve"> “Balanced” which determines weights initially according to recurring values or frequency.</w:t>
      </w:r>
    </w:p>
    <w:p w14:paraId="0707252F" w14:textId="77777777" w:rsidR="002354FE" w:rsidRPr="002354FE" w:rsidRDefault="002354FE" w:rsidP="002354FE">
      <w:pPr>
        <w:spacing w:after="0"/>
        <w:jc w:val="both"/>
        <w:rPr>
          <w:rFonts w:ascii="Times New Roman" w:hAnsi="Times New Roman" w:cs="Times New Roman"/>
          <w:b/>
          <w:color w:val="000000" w:themeColor="text1"/>
          <w:sz w:val="28"/>
          <w:szCs w:val="28"/>
          <w:u w:val="single"/>
        </w:rPr>
      </w:pPr>
      <w:r w:rsidRPr="002354FE">
        <w:rPr>
          <w:rFonts w:ascii="Times New Roman" w:hAnsi="Times New Roman" w:cs="Times New Roman"/>
          <w:b/>
          <w:color w:val="000000" w:themeColor="text1"/>
          <w:sz w:val="28"/>
          <w:szCs w:val="28"/>
          <w:u w:val="single"/>
        </w:rPr>
        <w:t>Result:</w:t>
      </w:r>
    </w:p>
    <w:p w14:paraId="382A2B81" w14:textId="77777777" w:rsidR="002354FE" w:rsidRDefault="002354FE" w:rsidP="002354FE">
      <w:pPr>
        <w:pStyle w:val="ListParagraph"/>
        <w:numPr>
          <w:ilvl w:val="0"/>
          <w:numId w:val="4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Linear kernel;</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2354FE" w14:paraId="087794A0" w14:textId="77777777" w:rsidTr="00D477B8">
        <w:tc>
          <w:tcPr>
            <w:tcW w:w="2158" w:type="dxa"/>
          </w:tcPr>
          <w:p w14:paraId="44D3CCE1" w14:textId="77777777" w:rsidR="002354FE" w:rsidRDefault="002354FE" w:rsidP="00D477B8">
            <w:pPr>
              <w:pStyle w:val="ListParagraph"/>
              <w:ind w:left="0"/>
              <w:jc w:val="center"/>
              <w:rPr>
                <w:rFonts w:ascii="Times New Roman" w:hAnsi="Times New Roman" w:cs="Times New Roman"/>
                <w:color w:val="000000" w:themeColor="text1"/>
                <w:sz w:val="28"/>
                <w:szCs w:val="28"/>
              </w:rPr>
            </w:pPr>
          </w:p>
        </w:tc>
        <w:tc>
          <w:tcPr>
            <w:tcW w:w="2158" w:type="dxa"/>
          </w:tcPr>
          <w:p w14:paraId="0C67A57D"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7F446667"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7E196DE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309969AB"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354FE" w14:paraId="78942928" w14:textId="77777777" w:rsidTr="00D477B8">
        <w:tc>
          <w:tcPr>
            <w:tcW w:w="2158" w:type="dxa"/>
          </w:tcPr>
          <w:p w14:paraId="6E8D66E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41B0E51C"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95%</w:t>
            </w:r>
          </w:p>
        </w:tc>
        <w:tc>
          <w:tcPr>
            <w:tcW w:w="2158" w:type="dxa"/>
          </w:tcPr>
          <w:p w14:paraId="3A524A80"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2158" w:type="dxa"/>
          </w:tcPr>
          <w:p w14:paraId="0200D67D"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64%</w:t>
            </w:r>
          </w:p>
        </w:tc>
        <w:tc>
          <w:tcPr>
            <w:tcW w:w="2158" w:type="dxa"/>
          </w:tcPr>
          <w:p w14:paraId="75311F8C" w14:textId="77777777" w:rsidR="002354FE" w:rsidRDefault="002354FE" w:rsidP="002354FE">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r>
      <w:tr w:rsidR="002354FE" w14:paraId="6118E323" w14:textId="77777777" w:rsidTr="00D477B8">
        <w:tc>
          <w:tcPr>
            <w:tcW w:w="2158" w:type="dxa"/>
          </w:tcPr>
          <w:p w14:paraId="66FBD8A4"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66B3082F" w14:textId="77777777" w:rsidR="002354FE" w:rsidRDefault="002354FE" w:rsidP="002354FE">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w:t>
            </w:r>
          </w:p>
        </w:tc>
        <w:tc>
          <w:tcPr>
            <w:tcW w:w="2158" w:type="dxa"/>
          </w:tcPr>
          <w:p w14:paraId="7D4DCF88"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99%</w:t>
            </w:r>
          </w:p>
        </w:tc>
        <w:tc>
          <w:tcPr>
            <w:tcW w:w="2158" w:type="dxa"/>
          </w:tcPr>
          <w:p w14:paraId="2D1F9A28"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2158" w:type="dxa"/>
          </w:tcPr>
          <w:p w14:paraId="3069ACDA" w14:textId="77777777" w:rsidR="002354FE" w:rsidRDefault="002354FE" w:rsidP="002354FE">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r>
    </w:tbl>
    <w:p w14:paraId="12CE9B8C" w14:textId="77777777" w:rsidR="002354FE" w:rsidRPr="002354FE" w:rsidRDefault="002354FE" w:rsidP="002354FE">
      <w:pPr>
        <w:spacing w:after="0"/>
        <w:jc w:val="both"/>
        <w:rPr>
          <w:rFonts w:ascii="Times New Roman" w:hAnsi="Times New Roman" w:cs="Times New Roman"/>
          <w:color w:val="000000" w:themeColor="text1"/>
          <w:sz w:val="28"/>
          <w:szCs w:val="28"/>
        </w:rPr>
      </w:pPr>
    </w:p>
    <w:p w14:paraId="1B31F791" w14:textId="77777777" w:rsidR="002354FE" w:rsidRDefault="002354FE" w:rsidP="002354FE">
      <w:pPr>
        <w:pStyle w:val="ListParagraph"/>
        <w:numPr>
          <w:ilvl w:val="0"/>
          <w:numId w:val="4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Ploy kernel;</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2354FE" w14:paraId="11FAD9C1" w14:textId="77777777" w:rsidTr="00D477B8">
        <w:tc>
          <w:tcPr>
            <w:tcW w:w="2158" w:type="dxa"/>
          </w:tcPr>
          <w:p w14:paraId="66F347DF" w14:textId="77777777" w:rsidR="002354FE" w:rsidRDefault="002354FE" w:rsidP="00D477B8">
            <w:pPr>
              <w:pStyle w:val="ListParagraph"/>
              <w:ind w:left="0"/>
              <w:jc w:val="center"/>
              <w:rPr>
                <w:rFonts w:ascii="Times New Roman" w:hAnsi="Times New Roman" w:cs="Times New Roman"/>
                <w:color w:val="000000" w:themeColor="text1"/>
                <w:sz w:val="28"/>
                <w:szCs w:val="28"/>
              </w:rPr>
            </w:pPr>
          </w:p>
        </w:tc>
        <w:tc>
          <w:tcPr>
            <w:tcW w:w="2158" w:type="dxa"/>
          </w:tcPr>
          <w:p w14:paraId="1E1919D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44003EAB"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5870F47F"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006085D5"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354FE" w14:paraId="73E05C1F" w14:textId="77777777" w:rsidTr="00D477B8">
        <w:tc>
          <w:tcPr>
            <w:tcW w:w="2158" w:type="dxa"/>
          </w:tcPr>
          <w:p w14:paraId="5F807C6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5F309771"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2158" w:type="dxa"/>
          </w:tcPr>
          <w:p w14:paraId="662EC648"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59%</w:t>
            </w:r>
          </w:p>
        </w:tc>
        <w:tc>
          <w:tcPr>
            <w:tcW w:w="2158" w:type="dxa"/>
          </w:tcPr>
          <w:p w14:paraId="2B799824"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53%</w:t>
            </w:r>
          </w:p>
        </w:tc>
        <w:tc>
          <w:tcPr>
            <w:tcW w:w="2158" w:type="dxa"/>
          </w:tcPr>
          <w:p w14:paraId="72CE6AB3"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r>
      <w:tr w:rsidR="002354FE" w14:paraId="00397C83" w14:textId="77777777" w:rsidTr="00D477B8">
        <w:tc>
          <w:tcPr>
            <w:tcW w:w="2158" w:type="dxa"/>
          </w:tcPr>
          <w:p w14:paraId="013AFE49"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4F39F516"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82%</w:t>
            </w:r>
          </w:p>
        </w:tc>
        <w:tc>
          <w:tcPr>
            <w:tcW w:w="2158" w:type="dxa"/>
          </w:tcPr>
          <w:p w14:paraId="7D7C1A2B"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74%</w:t>
            </w:r>
          </w:p>
        </w:tc>
        <w:tc>
          <w:tcPr>
            <w:tcW w:w="2158" w:type="dxa"/>
          </w:tcPr>
          <w:p w14:paraId="1D04CC60"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78%</w:t>
            </w:r>
          </w:p>
        </w:tc>
        <w:tc>
          <w:tcPr>
            <w:tcW w:w="2158" w:type="dxa"/>
          </w:tcPr>
          <w:p w14:paraId="5C212FF4"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r>
    </w:tbl>
    <w:p w14:paraId="386A4B0A" w14:textId="77777777" w:rsidR="002354FE" w:rsidRDefault="002354FE" w:rsidP="002354FE">
      <w:pPr>
        <w:pStyle w:val="ListParagraph"/>
        <w:spacing w:after="0"/>
        <w:ind w:left="1440"/>
        <w:jc w:val="both"/>
        <w:rPr>
          <w:rFonts w:ascii="Times New Roman" w:hAnsi="Times New Roman" w:cs="Times New Roman"/>
          <w:color w:val="000000" w:themeColor="text1"/>
          <w:sz w:val="28"/>
          <w:szCs w:val="28"/>
        </w:rPr>
      </w:pPr>
    </w:p>
    <w:p w14:paraId="60CD80DF" w14:textId="77777777" w:rsidR="002354FE" w:rsidRDefault="002354FE" w:rsidP="002354FE">
      <w:pPr>
        <w:pStyle w:val="ListParagraph"/>
        <w:numPr>
          <w:ilvl w:val="0"/>
          <w:numId w:val="4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rbf kernel;</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2354FE" w14:paraId="28CFF972" w14:textId="77777777" w:rsidTr="00D477B8">
        <w:tc>
          <w:tcPr>
            <w:tcW w:w="2158" w:type="dxa"/>
          </w:tcPr>
          <w:p w14:paraId="46D5C2C1" w14:textId="77777777" w:rsidR="002354FE" w:rsidRDefault="002354FE" w:rsidP="00D477B8">
            <w:pPr>
              <w:pStyle w:val="ListParagraph"/>
              <w:ind w:left="0"/>
              <w:jc w:val="center"/>
              <w:rPr>
                <w:rFonts w:ascii="Times New Roman" w:hAnsi="Times New Roman" w:cs="Times New Roman"/>
                <w:color w:val="000000" w:themeColor="text1"/>
                <w:sz w:val="28"/>
                <w:szCs w:val="28"/>
              </w:rPr>
            </w:pPr>
          </w:p>
        </w:tc>
        <w:tc>
          <w:tcPr>
            <w:tcW w:w="2158" w:type="dxa"/>
          </w:tcPr>
          <w:p w14:paraId="119D347E"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56F37919"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55799E2E"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35B62C58"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354FE" w14:paraId="5106EFF9" w14:textId="77777777" w:rsidTr="00D477B8">
        <w:tc>
          <w:tcPr>
            <w:tcW w:w="2158" w:type="dxa"/>
          </w:tcPr>
          <w:p w14:paraId="4DA15D36"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4281AF71"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2158" w:type="dxa"/>
          </w:tcPr>
          <w:p w14:paraId="04345F31"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61%</w:t>
            </w:r>
          </w:p>
        </w:tc>
        <w:tc>
          <w:tcPr>
            <w:tcW w:w="2158" w:type="dxa"/>
          </w:tcPr>
          <w:p w14:paraId="683485CF"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53%</w:t>
            </w:r>
          </w:p>
        </w:tc>
        <w:tc>
          <w:tcPr>
            <w:tcW w:w="2158" w:type="dxa"/>
          </w:tcPr>
          <w:p w14:paraId="41FE3A14"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r>
      <w:tr w:rsidR="002354FE" w14:paraId="0C1821D1" w14:textId="77777777" w:rsidTr="00D477B8">
        <w:tc>
          <w:tcPr>
            <w:tcW w:w="2158" w:type="dxa"/>
          </w:tcPr>
          <w:p w14:paraId="12311414"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7FDBF6F6"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82%</w:t>
            </w:r>
          </w:p>
        </w:tc>
        <w:tc>
          <w:tcPr>
            <w:tcW w:w="2158" w:type="dxa"/>
          </w:tcPr>
          <w:p w14:paraId="349E484F"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72%</w:t>
            </w:r>
          </w:p>
        </w:tc>
        <w:tc>
          <w:tcPr>
            <w:tcW w:w="2158" w:type="dxa"/>
          </w:tcPr>
          <w:p w14:paraId="3748CBCD"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77%</w:t>
            </w:r>
          </w:p>
        </w:tc>
        <w:tc>
          <w:tcPr>
            <w:tcW w:w="2158" w:type="dxa"/>
          </w:tcPr>
          <w:p w14:paraId="7EBF4DC9"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r>
    </w:tbl>
    <w:p w14:paraId="14D603E7" w14:textId="77777777" w:rsidR="002354FE" w:rsidRDefault="002354FE" w:rsidP="002354FE">
      <w:pPr>
        <w:pStyle w:val="ListParagraph"/>
        <w:spacing w:after="0"/>
        <w:ind w:left="1440"/>
        <w:jc w:val="both"/>
        <w:rPr>
          <w:rFonts w:ascii="Times New Roman" w:hAnsi="Times New Roman" w:cs="Times New Roman"/>
          <w:color w:val="000000" w:themeColor="text1"/>
          <w:sz w:val="28"/>
          <w:szCs w:val="28"/>
        </w:rPr>
      </w:pPr>
    </w:p>
    <w:p w14:paraId="71607880" w14:textId="77777777" w:rsidR="002354FE" w:rsidRDefault="002354FE" w:rsidP="002354FE">
      <w:pPr>
        <w:pStyle w:val="ListParagraph"/>
        <w:numPr>
          <w:ilvl w:val="0"/>
          <w:numId w:val="4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sigmoid kernel;</w:t>
      </w:r>
    </w:p>
    <w:tbl>
      <w:tblPr>
        <w:tblStyle w:val="TableGrid"/>
        <w:tblW w:w="0" w:type="auto"/>
        <w:tblInd w:w="1440" w:type="dxa"/>
        <w:tblLook w:val="04A0" w:firstRow="1" w:lastRow="0" w:firstColumn="1" w:lastColumn="0" w:noHBand="0" w:noVBand="1"/>
      </w:tblPr>
      <w:tblGrid>
        <w:gridCol w:w="1746"/>
        <w:gridCol w:w="1952"/>
        <w:gridCol w:w="1877"/>
        <w:gridCol w:w="1859"/>
        <w:gridCol w:w="1916"/>
      </w:tblGrid>
      <w:tr w:rsidR="002354FE" w14:paraId="32540EA4" w14:textId="77777777" w:rsidTr="00D477B8">
        <w:tc>
          <w:tcPr>
            <w:tcW w:w="2158" w:type="dxa"/>
          </w:tcPr>
          <w:p w14:paraId="1CFBC090" w14:textId="77777777" w:rsidR="002354FE" w:rsidRDefault="002354FE" w:rsidP="00D477B8">
            <w:pPr>
              <w:pStyle w:val="ListParagraph"/>
              <w:ind w:left="0"/>
              <w:jc w:val="center"/>
              <w:rPr>
                <w:rFonts w:ascii="Times New Roman" w:hAnsi="Times New Roman" w:cs="Times New Roman"/>
                <w:color w:val="000000" w:themeColor="text1"/>
                <w:sz w:val="28"/>
                <w:szCs w:val="28"/>
              </w:rPr>
            </w:pPr>
          </w:p>
        </w:tc>
        <w:tc>
          <w:tcPr>
            <w:tcW w:w="2158" w:type="dxa"/>
          </w:tcPr>
          <w:p w14:paraId="011703BF"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Precision</w:t>
            </w:r>
          </w:p>
        </w:tc>
        <w:tc>
          <w:tcPr>
            <w:tcW w:w="2158" w:type="dxa"/>
          </w:tcPr>
          <w:p w14:paraId="6AF76909"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Recall</w:t>
            </w:r>
          </w:p>
        </w:tc>
        <w:tc>
          <w:tcPr>
            <w:tcW w:w="2158" w:type="dxa"/>
          </w:tcPr>
          <w:p w14:paraId="3085766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F1-Score</w:t>
            </w:r>
          </w:p>
        </w:tc>
        <w:tc>
          <w:tcPr>
            <w:tcW w:w="2158" w:type="dxa"/>
          </w:tcPr>
          <w:p w14:paraId="0B1B5337"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w:t>
            </w:r>
          </w:p>
        </w:tc>
      </w:tr>
      <w:tr w:rsidR="002354FE" w14:paraId="5F132770" w14:textId="77777777" w:rsidTr="00D477B8">
        <w:tc>
          <w:tcPr>
            <w:tcW w:w="2158" w:type="dxa"/>
          </w:tcPr>
          <w:p w14:paraId="5DC2831E"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0A2CF210"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794F1352"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69A523E0"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2158" w:type="dxa"/>
          </w:tcPr>
          <w:p w14:paraId="7F5E4893"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r>
      <w:tr w:rsidR="002354FE" w14:paraId="7A76F3D6" w14:textId="77777777" w:rsidTr="00D477B8">
        <w:tc>
          <w:tcPr>
            <w:tcW w:w="2158" w:type="dxa"/>
          </w:tcPr>
          <w:p w14:paraId="7CDCCD39"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158" w:type="dxa"/>
          </w:tcPr>
          <w:p w14:paraId="3DBA063C"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w:t>
            </w:r>
          </w:p>
        </w:tc>
        <w:tc>
          <w:tcPr>
            <w:tcW w:w="2158" w:type="dxa"/>
          </w:tcPr>
          <w:p w14:paraId="248DEF76"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2158" w:type="dxa"/>
          </w:tcPr>
          <w:p w14:paraId="7428362A"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w:t>
            </w:r>
          </w:p>
        </w:tc>
        <w:tc>
          <w:tcPr>
            <w:tcW w:w="2158" w:type="dxa"/>
          </w:tcPr>
          <w:p w14:paraId="45B2E138" w14:textId="77777777" w:rsidR="002354FE" w:rsidRDefault="002354FE" w:rsidP="00D477B8">
            <w:pPr>
              <w:pStyle w:val="ListParagraph"/>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r>
    </w:tbl>
    <w:p w14:paraId="4075586C" w14:textId="77777777" w:rsidR="002354FE" w:rsidRDefault="002354FE" w:rsidP="002354FE">
      <w:pPr>
        <w:spacing w:after="0"/>
        <w:jc w:val="both"/>
        <w:rPr>
          <w:rFonts w:ascii="Times New Roman" w:hAnsi="Times New Roman" w:cs="Times New Roman"/>
          <w:color w:val="000000" w:themeColor="text1"/>
          <w:sz w:val="28"/>
          <w:szCs w:val="28"/>
        </w:rPr>
      </w:pPr>
    </w:p>
    <w:p w14:paraId="70CDEE7D" w14:textId="77777777" w:rsidR="002354FE" w:rsidRDefault="002354FE" w:rsidP="002354FE">
      <w:pPr>
        <w:spacing w:after="0"/>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Overall Conclusion:</w:t>
      </w:r>
    </w:p>
    <w:p w14:paraId="274327A6" w14:textId="77777777" w:rsidR="003C2CCA" w:rsidRPr="003C2CCA" w:rsidRDefault="003C2CCA" w:rsidP="003C2CCA">
      <w:pPr>
        <w:spacing w:after="0"/>
        <w:jc w:val="both"/>
        <w:rPr>
          <w:rFonts w:ascii="Times New Roman" w:hAnsi="Times New Roman" w:cs="Times New Roman"/>
          <w:color w:val="000000" w:themeColor="text1"/>
          <w:sz w:val="28"/>
          <w:szCs w:val="28"/>
        </w:rPr>
      </w:pPr>
    </w:p>
    <w:p w14:paraId="5654D70E" w14:textId="77777777" w:rsidR="003C2CCA" w:rsidRPr="003C2CCA" w:rsidRDefault="003C2CCA" w:rsidP="003C2CCA">
      <w:pPr>
        <w:pStyle w:val="ListParagraph"/>
        <w:numPr>
          <w:ilvl w:val="0"/>
          <w:numId w:val="49"/>
        </w:numPr>
        <w:spacing w:after="0"/>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In Neural Networks results; it was found out that Identity activation function performs best for our dataset and Logistic performs the worst.</w:t>
      </w:r>
    </w:p>
    <w:p w14:paraId="0FCB266E" w14:textId="77777777" w:rsidR="003C2CCA" w:rsidRPr="003C2CCA" w:rsidRDefault="003C2CCA" w:rsidP="003C2CCA">
      <w:pPr>
        <w:pStyle w:val="ListParagraph"/>
        <w:numPr>
          <w:ilvl w:val="0"/>
          <w:numId w:val="49"/>
        </w:numPr>
        <w:spacing w:after="0"/>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In SVM results; it was found out that linear kernel performs best for given dataset and Sigmoid gives worst results.</w:t>
      </w:r>
    </w:p>
    <w:p w14:paraId="7F8E047A" w14:textId="77777777" w:rsidR="003C2CCA" w:rsidRPr="003C2CCA" w:rsidRDefault="003C2CCA" w:rsidP="003C2CCA">
      <w:pPr>
        <w:pStyle w:val="ListParagraph"/>
        <w:numPr>
          <w:ilvl w:val="0"/>
          <w:numId w:val="49"/>
        </w:numPr>
        <w:spacing w:after="0"/>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Our dataset was preprocessed in the form of categories constituting 0s,</w:t>
      </w:r>
      <w:r w:rsidRPr="003C2CC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1s, 2s and onwards. As sigmoid function only return 0 or 1 which is suitable for binary classification and our classification must have overlapping and nonlinear.</w:t>
      </w:r>
    </w:p>
    <w:sectPr w:rsidR="003C2CCA" w:rsidRPr="003C2CCA" w:rsidSect="000E31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37D35"/>
    <w:multiLevelType w:val="hybridMultilevel"/>
    <w:tmpl w:val="B64ACB88"/>
    <w:lvl w:ilvl="0" w:tplc="D7BA782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7A3EF7"/>
    <w:multiLevelType w:val="hybridMultilevel"/>
    <w:tmpl w:val="7402076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3F396D"/>
    <w:multiLevelType w:val="hybridMultilevel"/>
    <w:tmpl w:val="9F726A68"/>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141E6D39"/>
    <w:multiLevelType w:val="hybridMultilevel"/>
    <w:tmpl w:val="249E04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2149B9"/>
    <w:multiLevelType w:val="hybridMultilevel"/>
    <w:tmpl w:val="1B50280E"/>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9" w15:restartNumberingAfterBreak="0">
    <w:nsid w:val="19F451C3"/>
    <w:multiLevelType w:val="hybridMultilevel"/>
    <w:tmpl w:val="49B06CF2"/>
    <w:lvl w:ilvl="0" w:tplc="2000000F">
      <w:start w:val="1"/>
      <w:numFmt w:val="decimal"/>
      <w:lvlText w:val="%1."/>
      <w:lvlJc w:val="left"/>
      <w:pPr>
        <w:ind w:left="720" w:hanging="360"/>
      </w:pPr>
    </w:lvl>
    <w:lvl w:ilvl="1" w:tplc="20000019">
      <w:start w:val="1"/>
      <w:numFmt w:val="lowerLetter"/>
      <w:lvlText w:val="%2."/>
      <w:lvlJc w:val="left"/>
      <w:pPr>
        <w:ind w:left="1440" w:hanging="360"/>
      </w:pPr>
      <w:rPr>
        <w:rFonts w:hint="default"/>
      </w:rPr>
    </w:lvl>
    <w:lvl w:ilvl="2" w:tplc="2000001B">
      <w:start w:val="1"/>
      <w:numFmt w:val="lowerRoman"/>
      <w:lvlText w:val="%3."/>
      <w:lvlJc w:val="right"/>
      <w:pPr>
        <w:ind w:left="2160" w:hanging="180"/>
      </w:pPr>
    </w:lvl>
    <w:lvl w:ilvl="3" w:tplc="20000001">
      <w:start w:val="1"/>
      <w:numFmt w:val="bullet"/>
      <w:lvlText w:val=""/>
      <w:lvlJc w:val="left"/>
      <w:pPr>
        <w:ind w:left="2880" w:hanging="360"/>
      </w:pPr>
      <w:rPr>
        <w:rFonts w:ascii="Symbol" w:hAnsi="Symbol" w:hint="default"/>
      </w:r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AA30BE1"/>
    <w:multiLevelType w:val="hybridMultilevel"/>
    <w:tmpl w:val="BDDC2DF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E9038D2"/>
    <w:multiLevelType w:val="hybridMultilevel"/>
    <w:tmpl w:val="099E3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2C50866"/>
    <w:multiLevelType w:val="hybridMultilevel"/>
    <w:tmpl w:val="51BE5B52"/>
    <w:lvl w:ilvl="0" w:tplc="20000019">
      <w:start w:val="1"/>
      <w:numFmt w:val="low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232C7DA9"/>
    <w:multiLevelType w:val="hybridMultilevel"/>
    <w:tmpl w:val="43B27C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8E51568"/>
    <w:multiLevelType w:val="hybridMultilevel"/>
    <w:tmpl w:val="6FD26E86"/>
    <w:lvl w:ilvl="0" w:tplc="971C97F0">
      <w:start w:val="1"/>
      <w:numFmt w:val="decimal"/>
      <w:lvlText w:val="%1)"/>
      <w:lvlJc w:val="left"/>
      <w:pPr>
        <w:ind w:left="720" w:hanging="360"/>
      </w:pPr>
      <w:rPr>
        <w:rFonts w:hint="default"/>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B256B0"/>
    <w:multiLevelType w:val="hybridMultilevel"/>
    <w:tmpl w:val="E2BE3CB0"/>
    <w:lvl w:ilvl="0" w:tplc="2000000F">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7" w15:restartNumberingAfterBreak="0">
    <w:nsid w:val="2ADE3F0F"/>
    <w:multiLevelType w:val="hybridMultilevel"/>
    <w:tmpl w:val="E6D074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2801CD3"/>
    <w:multiLevelType w:val="hybridMultilevel"/>
    <w:tmpl w:val="265C0C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2E818D1"/>
    <w:multiLevelType w:val="hybridMultilevel"/>
    <w:tmpl w:val="93162C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7E911AB"/>
    <w:multiLevelType w:val="hybridMultilevel"/>
    <w:tmpl w:val="9F726A68"/>
    <w:lvl w:ilvl="0" w:tplc="2000000F">
      <w:start w:val="1"/>
      <w:numFmt w:val="decimal"/>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3D3C67E4"/>
    <w:multiLevelType w:val="hybridMultilevel"/>
    <w:tmpl w:val="AAF4FB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4B000376"/>
    <w:multiLevelType w:val="hybridMultilevel"/>
    <w:tmpl w:val="6944C9F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1DA38B8"/>
    <w:multiLevelType w:val="hybridMultilevel"/>
    <w:tmpl w:val="B53EC2BE"/>
    <w:lvl w:ilvl="0" w:tplc="0C50D772">
      <w:start w:val="1"/>
      <w:numFmt w:val="decimal"/>
      <w:lvlText w:val="%1."/>
      <w:lvlJc w:val="left"/>
      <w:pPr>
        <w:ind w:left="2880" w:hanging="36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40" w15:restartNumberingAfterBreak="0">
    <w:nsid w:val="62546A07"/>
    <w:multiLevelType w:val="hybridMultilevel"/>
    <w:tmpl w:val="CF14B62E"/>
    <w:lvl w:ilvl="0" w:tplc="2000000F">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41" w15:restartNumberingAfterBreak="0">
    <w:nsid w:val="67352A6A"/>
    <w:multiLevelType w:val="hybridMultilevel"/>
    <w:tmpl w:val="D8FE47F2"/>
    <w:lvl w:ilvl="0" w:tplc="2000000F">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42" w15:restartNumberingAfterBreak="0">
    <w:nsid w:val="69855D8C"/>
    <w:multiLevelType w:val="hybridMultilevel"/>
    <w:tmpl w:val="273EE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C6F2E25"/>
    <w:multiLevelType w:val="hybridMultilevel"/>
    <w:tmpl w:val="43687B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A203B0"/>
    <w:multiLevelType w:val="hybridMultilevel"/>
    <w:tmpl w:val="3FE45AA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43B42CB"/>
    <w:multiLevelType w:val="hybridMultilevel"/>
    <w:tmpl w:val="3F4836C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88B453A"/>
    <w:multiLevelType w:val="hybridMultilevel"/>
    <w:tmpl w:val="1A78EACE"/>
    <w:lvl w:ilvl="0" w:tplc="20000011">
      <w:start w:val="1"/>
      <w:numFmt w:val="decimal"/>
      <w:lvlText w:val="%1)"/>
      <w:lvlJc w:val="left"/>
      <w:pPr>
        <w:ind w:left="720" w:hanging="360"/>
      </w:pPr>
      <w:rPr>
        <w:rFonts w:hint="default"/>
      </w:rPr>
    </w:lvl>
    <w:lvl w:ilvl="1" w:tplc="6648304A">
      <w:start w:val="1"/>
      <w:numFmt w:val="lowerLetter"/>
      <w:lvlText w:val="%2."/>
      <w:lvlJc w:val="left"/>
      <w:pPr>
        <w:ind w:left="1440" w:hanging="360"/>
      </w:pPr>
      <w:rPr>
        <w:sz w:val="22"/>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7"/>
  </w:num>
  <w:num w:numId="2">
    <w:abstractNumId w:val="14"/>
  </w:num>
  <w:num w:numId="3">
    <w:abstractNumId w:val="11"/>
  </w:num>
  <w:num w:numId="4">
    <w:abstractNumId w:val="44"/>
  </w:num>
  <w:num w:numId="5">
    <w:abstractNumId w:val="17"/>
  </w:num>
  <w:num w:numId="6">
    <w:abstractNumId w:val="32"/>
  </w:num>
  <w:num w:numId="7">
    <w:abstractNumId w:val="3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28"/>
  </w:num>
  <w:num w:numId="20">
    <w:abstractNumId w:val="38"/>
  </w:num>
  <w:num w:numId="21">
    <w:abstractNumId w:val="34"/>
  </w:num>
  <w:num w:numId="22">
    <w:abstractNumId w:val="13"/>
  </w:num>
  <w:num w:numId="23">
    <w:abstractNumId w:val="48"/>
  </w:num>
  <w:num w:numId="24">
    <w:abstractNumId w:val="24"/>
  </w:num>
  <w:num w:numId="25">
    <w:abstractNumId w:val="47"/>
  </w:num>
  <w:num w:numId="26">
    <w:abstractNumId w:val="10"/>
  </w:num>
  <w:num w:numId="27">
    <w:abstractNumId w:val="19"/>
  </w:num>
  <w:num w:numId="28">
    <w:abstractNumId w:val="27"/>
  </w:num>
  <w:num w:numId="29">
    <w:abstractNumId w:val="30"/>
  </w:num>
  <w:num w:numId="30">
    <w:abstractNumId w:val="33"/>
  </w:num>
  <w:num w:numId="31">
    <w:abstractNumId w:val="12"/>
  </w:num>
  <w:num w:numId="32">
    <w:abstractNumId w:val="43"/>
  </w:num>
  <w:num w:numId="33">
    <w:abstractNumId w:val="29"/>
  </w:num>
  <w:num w:numId="34">
    <w:abstractNumId w:val="16"/>
  </w:num>
  <w:num w:numId="35">
    <w:abstractNumId w:val="22"/>
  </w:num>
  <w:num w:numId="36">
    <w:abstractNumId w:val="39"/>
  </w:num>
  <w:num w:numId="37">
    <w:abstractNumId w:val="18"/>
  </w:num>
  <w:num w:numId="38">
    <w:abstractNumId w:val="46"/>
  </w:num>
  <w:num w:numId="39">
    <w:abstractNumId w:val="42"/>
  </w:num>
  <w:num w:numId="40">
    <w:abstractNumId w:val="23"/>
  </w:num>
  <w:num w:numId="41">
    <w:abstractNumId w:val="36"/>
  </w:num>
  <w:num w:numId="42">
    <w:abstractNumId w:val="15"/>
  </w:num>
  <w:num w:numId="43">
    <w:abstractNumId w:val="45"/>
  </w:num>
  <w:num w:numId="44">
    <w:abstractNumId w:val="41"/>
  </w:num>
  <w:num w:numId="45">
    <w:abstractNumId w:val="26"/>
  </w:num>
  <w:num w:numId="46">
    <w:abstractNumId w:val="40"/>
  </w:num>
  <w:num w:numId="47">
    <w:abstractNumId w:val="21"/>
  </w:num>
  <w:num w:numId="48">
    <w:abstractNumId w:val="3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11F"/>
    <w:rsid w:val="000E311F"/>
    <w:rsid w:val="001A6220"/>
    <w:rsid w:val="001E30C1"/>
    <w:rsid w:val="002354FE"/>
    <w:rsid w:val="00381064"/>
    <w:rsid w:val="0039585D"/>
    <w:rsid w:val="003C2CCA"/>
    <w:rsid w:val="005B4B56"/>
    <w:rsid w:val="00626737"/>
    <w:rsid w:val="00645252"/>
    <w:rsid w:val="00687876"/>
    <w:rsid w:val="006A59E8"/>
    <w:rsid w:val="006D3D74"/>
    <w:rsid w:val="0083569A"/>
    <w:rsid w:val="00847E71"/>
    <w:rsid w:val="008927B4"/>
    <w:rsid w:val="00971316"/>
    <w:rsid w:val="00A367DF"/>
    <w:rsid w:val="00A433B3"/>
    <w:rsid w:val="00A867D4"/>
    <w:rsid w:val="00A9204E"/>
    <w:rsid w:val="00B57727"/>
    <w:rsid w:val="00B664EE"/>
    <w:rsid w:val="00D21D4F"/>
    <w:rsid w:val="00D33EDA"/>
    <w:rsid w:val="00E24845"/>
    <w:rsid w:val="00EA3730"/>
    <w:rsid w:val="00ED1DAC"/>
    <w:rsid w:val="00F3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145D"/>
  <w15:chartTrackingRefBased/>
  <w15:docId w15:val="{21C8F8BA-ED4B-4C85-B6C5-97BC405A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1F"/>
  </w:style>
  <w:style w:type="paragraph" w:styleId="Heading1">
    <w:name w:val="heading 1"/>
    <w:basedOn w:val="Normal"/>
    <w:next w:val="Normal"/>
    <w:link w:val="Heading1Char"/>
    <w:uiPriority w:val="9"/>
    <w:qFormat/>
    <w:rsid w:val="000E31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E311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31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E311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E311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0E311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E31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E311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unhideWhenUsed/>
    <w:qFormat/>
    <w:rsid w:val="000E31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1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E31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E311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0E311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0E311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0E311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E31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E311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rsid w:val="000E311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E311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E311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E311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E311F"/>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E311F"/>
    <w:rPr>
      <w:i/>
      <w:iCs/>
      <w:color w:val="808080" w:themeColor="text1" w:themeTint="7F"/>
    </w:rPr>
  </w:style>
  <w:style w:type="character" w:styleId="Emphasis">
    <w:name w:val="Emphasis"/>
    <w:basedOn w:val="DefaultParagraphFont"/>
    <w:uiPriority w:val="20"/>
    <w:qFormat/>
    <w:rsid w:val="000E311F"/>
    <w:rPr>
      <w:i/>
      <w:iCs/>
    </w:rPr>
  </w:style>
  <w:style w:type="character" w:styleId="IntenseEmphasis">
    <w:name w:val="Intense Emphasis"/>
    <w:basedOn w:val="DefaultParagraphFont"/>
    <w:uiPriority w:val="21"/>
    <w:qFormat/>
    <w:rsid w:val="000E311F"/>
    <w:rPr>
      <w:b/>
      <w:bCs/>
      <w:i/>
      <w:iCs/>
      <w:color w:val="5B9BD5" w:themeColor="accent1"/>
    </w:rPr>
  </w:style>
  <w:style w:type="character" w:styleId="Strong">
    <w:name w:val="Strong"/>
    <w:basedOn w:val="DefaultParagraphFont"/>
    <w:uiPriority w:val="22"/>
    <w:qFormat/>
    <w:rsid w:val="000E311F"/>
    <w:rPr>
      <w:b/>
      <w:bCs/>
    </w:rPr>
  </w:style>
  <w:style w:type="paragraph" w:styleId="Quote">
    <w:name w:val="Quote"/>
    <w:basedOn w:val="Normal"/>
    <w:next w:val="Normal"/>
    <w:link w:val="QuoteChar"/>
    <w:uiPriority w:val="29"/>
    <w:qFormat/>
    <w:rsid w:val="000E311F"/>
    <w:rPr>
      <w:i/>
      <w:iCs/>
      <w:color w:val="000000" w:themeColor="text1"/>
    </w:rPr>
  </w:style>
  <w:style w:type="character" w:customStyle="1" w:styleId="QuoteChar">
    <w:name w:val="Quote Char"/>
    <w:basedOn w:val="DefaultParagraphFont"/>
    <w:link w:val="Quote"/>
    <w:uiPriority w:val="29"/>
    <w:rsid w:val="000E311F"/>
    <w:rPr>
      <w:i/>
      <w:iCs/>
      <w:color w:val="000000" w:themeColor="text1"/>
    </w:rPr>
  </w:style>
  <w:style w:type="paragraph" w:styleId="IntenseQuote">
    <w:name w:val="Intense Quote"/>
    <w:basedOn w:val="Normal"/>
    <w:next w:val="Normal"/>
    <w:link w:val="IntenseQuoteChar"/>
    <w:uiPriority w:val="30"/>
    <w:qFormat/>
    <w:rsid w:val="000E311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E311F"/>
    <w:rPr>
      <w:b/>
      <w:bCs/>
      <w:i/>
      <w:iCs/>
      <w:color w:val="5B9BD5" w:themeColor="accent1"/>
    </w:rPr>
  </w:style>
  <w:style w:type="character" w:styleId="SubtleReference">
    <w:name w:val="Subtle Reference"/>
    <w:basedOn w:val="DefaultParagraphFont"/>
    <w:uiPriority w:val="31"/>
    <w:qFormat/>
    <w:rsid w:val="000E311F"/>
    <w:rPr>
      <w:smallCaps/>
      <w:color w:val="ED7D31" w:themeColor="accent2"/>
      <w:u w:val="single"/>
    </w:rPr>
  </w:style>
  <w:style w:type="character" w:styleId="IntenseReference">
    <w:name w:val="Intense Reference"/>
    <w:basedOn w:val="DefaultParagraphFont"/>
    <w:uiPriority w:val="32"/>
    <w:qFormat/>
    <w:rsid w:val="000E311F"/>
    <w:rPr>
      <w:b/>
      <w:bCs/>
      <w:smallCaps/>
      <w:color w:val="ED7D31" w:themeColor="accent2"/>
      <w:spacing w:val="5"/>
      <w:u w:val="single"/>
    </w:rPr>
  </w:style>
  <w:style w:type="character" w:styleId="BookTitle">
    <w:name w:val="Book Title"/>
    <w:basedOn w:val="DefaultParagraphFont"/>
    <w:uiPriority w:val="33"/>
    <w:qFormat/>
    <w:rsid w:val="000E311F"/>
    <w:rPr>
      <w:b/>
      <w:bCs/>
      <w:smallCap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E311F"/>
    <w:pPr>
      <w:spacing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E311F"/>
    <w:pPr>
      <w:spacing w:after="0" w:line="240" w:lineRule="auto"/>
    </w:pPr>
  </w:style>
  <w:style w:type="paragraph" w:styleId="TOCHeading">
    <w:name w:val="TOC Heading"/>
    <w:basedOn w:val="Heading1"/>
    <w:next w:val="Normal"/>
    <w:uiPriority w:val="39"/>
    <w:semiHidden/>
    <w:unhideWhenUsed/>
    <w:qFormat/>
    <w:rsid w:val="000E311F"/>
    <w:pPr>
      <w:outlineLvl w:val="9"/>
    </w:pPr>
  </w:style>
  <w:style w:type="paragraph" w:styleId="ListParagraph">
    <w:name w:val="List Paragraph"/>
    <w:basedOn w:val="Normal"/>
    <w:uiPriority w:val="34"/>
    <w:qFormat/>
    <w:rsid w:val="008927B4"/>
    <w:pPr>
      <w:ind w:left="720"/>
      <w:contextualSpacing/>
    </w:pPr>
  </w:style>
  <w:style w:type="table" w:styleId="TableGrid">
    <w:name w:val="Table Grid"/>
    <w:basedOn w:val="TableNormal"/>
    <w:uiPriority w:val="39"/>
    <w:rsid w:val="00381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kaggle.com/altruistdelhite04/loan-prediction-problem-datas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LU13TG5\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2068B87D-22D6-4B2F-8F20-CF59FB015782}">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231</TotalTime>
  <Pages>7</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01-249191-013</cp:lastModifiedBy>
  <cp:revision>10</cp:revision>
  <dcterms:created xsi:type="dcterms:W3CDTF">2019-09-27T05:45:00Z</dcterms:created>
  <dcterms:modified xsi:type="dcterms:W3CDTF">2021-01-29T16:59:00Z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